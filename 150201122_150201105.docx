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A6503" w14:textId="457F881B" w:rsidR="005D22C7" w:rsidRDefault="005D22C7" w:rsidP="00C36872">
      <w:pPr>
        <w:pStyle w:val="Author"/>
      </w:pPr>
      <w:r w:rsidRPr="00283FC0">
        <w:rPr>
          <w:b/>
        </w:rPr>
        <w:t>YUV (R</w:t>
      </w:r>
      <w:r>
        <w:rPr>
          <w:b/>
        </w:rPr>
        <w:t>AW</w:t>
      </w:r>
      <w:r w:rsidRPr="00283FC0">
        <w:rPr>
          <w:b/>
        </w:rPr>
        <w:t xml:space="preserve"> D</w:t>
      </w:r>
      <w:r>
        <w:rPr>
          <w:b/>
        </w:rPr>
        <w:t>ATA</w:t>
      </w:r>
      <w:r w:rsidRPr="00283FC0">
        <w:rPr>
          <w:b/>
        </w:rPr>
        <w:t>) ÇÖZÜCÜ</w:t>
      </w:r>
      <w:r>
        <w:t xml:space="preserve"> </w:t>
      </w:r>
    </w:p>
    <w:p w14:paraId="2F4B440D" w14:textId="100EF65C" w:rsidR="009F7F39" w:rsidRDefault="008620C0" w:rsidP="00C36872">
      <w:pPr>
        <w:pStyle w:val="Author"/>
      </w:pPr>
      <w:r>
        <w:t>1.</w:t>
      </w:r>
      <w:r w:rsidR="00371B5A">
        <w:t>Ali ÇAKIRER</w:t>
      </w:r>
      <w:r>
        <w:t>,</w:t>
      </w:r>
      <w:r>
        <w:rPr>
          <w:rFonts w:eastAsia="Times New Roman"/>
        </w:rPr>
        <w:t xml:space="preserve"> </w:t>
      </w:r>
      <w:r>
        <w:t>2.</w:t>
      </w:r>
      <w:r w:rsidR="00371B5A">
        <w:t>Abdulkadir VURGUN</w:t>
      </w:r>
    </w:p>
    <w:p w14:paraId="757E66A2" w14:textId="77777777" w:rsidR="009F7F39" w:rsidRDefault="008620C0" w:rsidP="00C36872">
      <w:pPr>
        <w:pStyle w:val="Affiliation"/>
      </w:pPr>
      <w:r>
        <w:t>Bilgisayar</w:t>
      </w:r>
      <w:r>
        <w:rPr>
          <w:rFonts w:eastAsia="Times New Roman"/>
        </w:rPr>
        <w:t xml:space="preserve"> </w:t>
      </w:r>
      <w:r>
        <w:t>Mühendisliği</w:t>
      </w:r>
      <w:r>
        <w:rPr>
          <w:rFonts w:eastAsia="Times New Roman"/>
        </w:rPr>
        <w:t xml:space="preserve"> </w:t>
      </w:r>
      <w:r>
        <w:t>Bölümü</w:t>
      </w:r>
    </w:p>
    <w:p w14:paraId="0D3452BC" w14:textId="77777777" w:rsidR="009F7F39" w:rsidRDefault="008620C0" w:rsidP="00C36872">
      <w:pPr>
        <w:pStyle w:val="Affiliation"/>
      </w:pPr>
      <w:r>
        <w:t>Kocaeli</w:t>
      </w:r>
      <w:r>
        <w:rPr>
          <w:rFonts w:eastAsia="Times New Roman"/>
        </w:rPr>
        <w:t xml:space="preserve"> </w:t>
      </w:r>
      <w:r>
        <w:t>Üniversitesi</w:t>
      </w:r>
    </w:p>
    <w:p w14:paraId="2B56AFC5" w14:textId="49258818" w:rsidR="009F7F39" w:rsidRDefault="00C36872" w:rsidP="00C36872">
      <w:pPr>
        <w:pStyle w:val="Affiliation"/>
        <w:ind w:left="720"/>
        <w:jc w:val="both"/>
        <w:rPr>
          <w:rFonts w:eastAsia="Times New Roman"/>
          <w:sz w:val="18"/>
        </w:rPr>
      </w:pPr>
      <w:r>
        <w:t xml:space="preserve">                                                 1502011</w:t>
      </w:r>
      <w:r w:rsidR="00371B5A">
        <w:t>2</w:t>
      </w:r>
      <w:r>
        <w:t>2-1</w:t>
      </w:r>
      <w:r w:rsidR="00371B5A">
        <w:t>5</w:t>
      </w:r>
      <w:r>
        <w:t>0201</w:t>
      </w:r>
      <w:r w:rsidR="00371B5A">
        <w:t>105</w:t>
      </w:r>
    </w:p>
    <w:p w14:paraId="37A1D842" w14:textId="77777777" w:rsidR="009F7F39" w:rsidRDefault="009F7F39">
      <w:pPr>
        <w:pStyle w:val="Affiliation"/>
        <w:rPr>
          <w:sz w:val="18"/>
        </w:rPr>
      </w:pPr>
    </w:p>
    <w:p w14:paraId="56F21E96" w14:textId="77777777" w:rsidR="009F7F39" w:rsidRDefault="009F7F39">
      <w:pPr>
        <w:pStyle w:val="Affiliation"/>
        <w:rPr>
          <w:sz w:val="18"/>
        </w:rPr>
      </w:pPr>
    </w:p>
    <w:p w14:paraId="218C4CB1" w14:textId="77777777" w:rsidR="009F7F39" w:rsidRDefault="009F7F39">
      <w:pPr>
        <w:pStyle w:val="Affiliation"/>
        <w:rPr>
          <w:sz w:val="18"/>
        </w:rPr>
      </w:pPr>
    </w:p>
    <w:p w14:paraId="1E66E0DE" w14:textId="77777777" w:rsidR="009F7F39" w:rsidRDefault="009F7F39">
      <w:pPr>
        <w:pStyle w:val="Affiliation"/>
        <w:rPr>
          <w:sz w:val="18"/>
        </w:rPr>
      </w:pPr>
    </w:p>
    <w:p w14:paraId="6BCD71D2" w14:textId="77777777" w:rsidR="009F7F39" w:rsidRDefault="009F7F39">
      <w:pPr>
        <w:sectPr w:rsidR="009F7F39">
          <w:footerReference w:type="default" r:id="rId7"/>
          <w:pgSz w:w="11906" w:h="16838"/>
          <w:pgMar w:top="1588" w:right="1134" w:bottom="1871" w:left="1134" w:header="720" w:footer="720" w:gutter="0"/>
          <w:cols w:space="720"/>
          <w:docGrid w:linePitch="360"/>
        </w:sectPr>
      </w:pPr>
    </w:p>
    <w:p w14:paraId="0B58331E" w14:textId="77777777" w:rsidR="00753CB4" w:rsidRDefault="008620C0" w:rsidP="00753CB4">
      <w:pPr>
        <w:pStyle w:val="AbstractHeading"/>
        <w:jc w:val="both"/>
      </w:pPr>
      <w:r>
        <w:t>Özet</w:t>
      </w:r>
    </w:p>
    <w:p w14:paraId="094EF30E" w14:textId="5DAB7268" w:rsidR="00511C6D" w:rsidRPr="00663557" w:rsidRDefault="00511C6D" w:rsidP="00753CB4">
      <w:pPr>
        <w:pStyle w:val="AbstractHeading"/>
        <w:jc w:val="both"/>
        <w:rPr>
          <w:b w:val="0"/>
          <w:sz w:val="20"/>
          <w:szCs w:val="20"/>
        </w:rPr>
      </w:pPr>
      <w:r w:rsidRPr="00663557">
        <w:rPr>
          <w:b w:val="0"/>
          <w:sz w:val="20"/>
          <w:szCs w:val="20"/>
        </w:rPr>
        <w:t xml:space="preserve">Bu projede </w:t>
      </w:r>
      <w:r w:rsidR="005D22C7" w:rsidRPr="00663557">
        <w:rPr>
          <w:b w:val="0"/>
          <w:sz w:val="20"/>
          <w:szCs w:val="20"/>
        </w:rPr>
        <w:t>.</w:t>
      </w:r>
      <w:proofErr w:type="spellStart"/>
      <w:r w:rsidR="005D22C7" w:rsidRPr="00663557">
        <w:rPr>
          <w:b w:val="0"/>
          <w:sz w:val="20"/>
          <w:szCs w:val="20"/>
        </w:rPr>
        <w:t>yuv</w:t>
      </w:r>
      <w:proofErr w:type="spellEnd"/>
      <w:r w:rsidR="005D22C7" w:rsidRPr="00663557">
        <w:rPr>
          <w:b w:val="0"/>
          <w:sz w:val="20"/>
          <w:szCs w:val="20"/>
        </w:rPr>
        <w:t xml:space="preserve"> uzantılı dosya çözücü sağlayan masaüstü </w:t>
      </w:r>
      <w:r w:rsidRPr="00663557">
        <w:rPr>
          <w:b w:val="0"/>
          <w:sz w:val="20"/>
          <w:szCs w:val="20"/>
        </w:rPr>
        <w:t>uygulaması geliştirilmiştir. C#</w:t>
      </w:r>
      <w:r w:rsidR="005D22C7" w:rsidRPr="00663557">
        <w:rPr>
          <w:b w:val="0"/>
          <w:sz w:val="20"/>
          <w:szCs w:val="20"/>
        </w:rPr>
        <w:t xml:space="preserve"> dilini kullandık. Projede .</w:t>
      </w:r>
      <w:proofErr w:type="spellStart"/>
      <w:r w:rsidR="005D22C7" w:rsidRPr="00663557">
        <w:rPr>
          <w:b w:val="0"/>
          <w:sz w:val="20"/>
          <w:szCs w:val="20"/>
        </w:rPr>
        <w:t>yuv</w:t>
      </w:r>
      <w:proofErr w:type="spellEnd"/>
      <w:r w:rsidR="005D22C7" w:rsidRPr="00663557">
        <w:rPr>
          <w:b w:val="0"/>
          <w:sz w:val="20"/>
          <w:szCs w:val="20"/>
        </w:rPr>
        <w:t xml:space="preserve"> uzantılı dosyalarında bulunan y değerlerini kullanarak dönüşüm gerçekledik.</w:t>
      </w:r>
    </w:p>
    <w:p w14:paraId="25E352CF" w14:textId="77777777" w:rsidR="00753CB4" w:rsidRPr="004D35E6" w:rsidRDefault="00753CB4" w:rsidP="00753CB4">
      <w:pPr>
        <w:pStyle w:val="Balk1"/>
        <w:jc w:val="both"/>
      </w:pPr>
      <w:r>
        <w:t>Giriş.</w:t>
      </w:r>
    </w:p>
    <w:p w14:paraId="34CF112A" w14:textId="3DA54947" w:rsidR="00511C6D" w:rsidRPr="00663557" w:rsidRDefault="00511C6D" w:rsidP="004B011D">
      <w:pPr>
        <w:keepNext/>
        <w:rPr>
          <w:rFonts w:eastAsia="Times New Roman"/>
        </w:rPr>
      </w:pPr>
      <w:r w:rsidRPr="00663557">
        <w:rPr>
          <w:rFonts w:eastAsia="Times New Roman"/>
        </w:rPr>
        <w:t xml:space="preserve">Projenin genel amacı </w:t>
      </w:r>
      <w:r w:rsidR="00577050" w:rsidRPr="00663557">
        <w:rPr>
          <w:rFonts w:eastAsia="Times New Roman"/>
        </w:rPr>
        <w:t>video dosyası olan .</w:t>
      </w:r>
      <w:proofErr w:type="spellStart"/>
      <w:r w:rsidR="00577050" w:rsidRPr="00663557">
        <w:rPr>
          <w:rFonts w:eastAsia="Times New Roman"/>
        </w:rPr>
        <w:t>yuv</w:t>
      </w:r>
      <w:proofErr w:type="spellEnd"/>
      <w:r w:rsidR="00577050" w:rsidRPr="00663557">
        <w:rPr>
          <w:rFonts w:eastAsia="Times New Roman"/>
        </w:rPr>
        <w:t xml:space="preserve"> uzantılı sıkıştırılmış dosyaları dönüştürerek daha çok kullanılan video uzantılarına çevirmek.</w:t>
      </w:r>
    </w:p>
    <w:p w14:paraId="0C065A6D" w14:textId="77777777" w:rsidR="00511C6D" w:rsidRDefault="00511C6D">
      <w:pPr>
        <w:pStyle w:val="BodyTextKeep"/>
        <w:ind w:right="0"/>
      </w:pPr>
    </w:p>
    <w:p w14:paraId="1DFCA3E0" w14:textId="77777777" w:rsidR="009F7F39" w:rsidRDefault="008620C0">
      <w:pPr>
        <w:pStyle w:val="Balk1"/>
        <w:jc w:val="both"/>
      </w:pPr>
      <w:r>
        <w:t>Temel Bilgiler</w:t>
      </w:r>
    </w:p>
    <w:p w14:paraId="3415C439" w14:textId="426376F4" w:rsidR="00773511" w:rsidRPr="00663557" w:rsidRDefault="00577050" w:rsidP="004B011D">
      <w:pPr>
        <w:keepNext/>
        <w:rPr>
          <w:rFonts w:eastAsia="Times New Roman"/>
        </w:rPr>
      </w:pPr>
      <w:r w:rsidRPr="00663557">
        <w:rPr>
          <w:rFonts w:eastAsia="Times New Roman"/>
        </w:rPr>
        <w:t xml:space="preserve">Video dosyaları genellikle </w:t>
      </w:r>
      <w:proofErr w:type="spellStart"/>
      <w:r w:rsidRPr="00663557">
        <w:rPr>
          <w:rFonts w:eastAsia="Times New Roman"/>
        </w:rPr>
        <w:t>framelerden</w:t>
      </w:r>
      <w:proofErr w:type="spellEnd"/>
      <w:r w:rsidRPr="00663557">
        <w:rPr>
          <w:rFonts w:eastAsia="Times New Roman"/>
        </w:rPr>
        <w:t xml:space="preserve"> oluşur. Yani art arda gelen fotoğraflardan oluşur. </w:t>
      </w:r>
      <w:proofErr w:type="spellStart"/>
      <w:r w:rsidRPr="00663557">
        <w:rPr>
          <w:rFonts w:eastAsia="Times New Roman"/>
        </w:rPr>
        <w:t>Yuv</w:t>
      </w:r>
      <w:proofErr w:type="spellEnd"/>
      <w:r w:rsidRPr="00663557">
        <w:rPr>
          <w:rFonts w:eastAsia="Times New Roman"/>
        </w:rPr>
        <w:t xml:space="preserve"> </w:t>
      </w:r>
      <w:proofErr w:type="spellStart"/>
      <w:r w:rsidRPr="00663557">
        <w:rPr>
          <w:rFonts w:eastAsia="Times New Roman"/>
        </w:rPr>
        <w:t>dosyalarıda</w:t>
      </w:r>
      <w:proofErr w:type="spellEnd"/>
      <w:r w:rsidRPr="00663557">
        <w:rPr>
          <w:rFonts w:eastAsia="Times New Roman"/>
        </w:rPr>
        <w:t xml:space="preserve"> öyledir. Bizim projemizde </w:t>
      </w:r>
      <w:proofErr w:type="spellStart"/>
      <w:r w:rsidRPr="00663557">
        <w:rPr>
          <w:rFonts w:eastAsia="Times New Roman"/>
        </w:rPr>
        <w:t>yuv</w:t>
      </w:r>
      <w:proofErr w:type="spellEnd"/>
      <w:r w:rsidRPr="00663557">
        <w:rPr>
          <w:rFonts w:eastAsia="Times New Roman"/>
        </w:rPr>
        <w:t xml:space="preserve"> formatının 3 şeklini kullandık. </w:t>
      </w:r>
      <w:proofErr w:type="gramStart"/>
      <w:r w:rsidRPr="00663557">
        <w:rPr>
          <w:rFonts w:eastAsia="Times New Roman"/>
        </w:rPr>
        <w:t>Bunlar ;</w:t>
      </w:r>
      <w:proofErr w:type="gramEnd"/>
      <w:r w:rsidRPr="00663557">
        <w:rPr>
          <w:rFonts w:eastAsia="Times New Roman"/>
        </w:rPr>
        <w:t xml:space="preserve"> 4.4.4 -4.2.2 – 4.2.0 . </w:t>
      </w:r>
      <w:r w:rsidR="00805C8A" w:rsidRPr="00663557">
        <w:rPr>
          <w:rFonts w:eastAsia="Times New Roman"/>
        </w:rPr>
        <w:t xml:space="preserve">Bu formatlarda ki ilk değer y </w:t>
      </w:r>
      <w:proofErr w:type="gramStart"/>
      <w:r w:rsidR="00805C8A" w:rsidRPr="00663557">
        <w:rPr>
          <w:rFonts w:eastAsia="Times New Roman"/>
        </w:rPr>
        <w:t xml:space="preserve">‘ </w:t>
      </w:r>
      <w:proofErr w:type="spellStart"/>
      <w:r w:rsidR="00805C8A" w:rsidRPr="00663557">
        <w:rPr>
          <w:rFonts w:eastAsia="Times New Roman"/>
        </w:rPr>
        <w:t>yi</w:t>
      </w:r>
      <w:proofErr w:type="spellEnd"/>
      <w:proofErr w:type="gramEnd"/>
      <w:r w:rsidR="00805C8A" w:rsidRPr="00663557">
        <w:rPr>
          <w:rFonts w:eastAsia="Times New Roman"/>
        </w:rPr>
        <w:t xml:space="preserve"> diğerleri de </w:t>
      </w:r>
      <w:proofErr w:type="spellStart"/>
      <w:r w:rsidR="00805C8A" w:rsidRPr="00663557">
        <w:rPr>
          <w:rFonts w:eastAsia="Times New Roman"/>
        </w:rPr>
        <w:t>sırasıylar</w:t>
      </w:r>
      <w:proofErr w:type="spellEnd"/>
      <w:r w:rsidR="00805C8A" w:rsidRPr="00663557">
        <w:rPr>
          <w:rFonts w:eastAsia="Times New Roman"/>
        </w:rPr>
        <w:t xml:space="preserve"> </w:t>
      </w:r>
      <w:proofErr w:type="spellStart"/>
      <w:r w:rsidR="00805C8A" w:rsidRPr="00663557">
        <w:rPr>
          <w:rFonts w:eastAsia="Times New Roman"/>
        </w:rPr>
        <w:t>uv</w:t>
      </w:r>
      <w:proofErr w:type="spellEnd"/>
      <w:r w:rsidR="00805C8A" w:rsidRPr="00663557">
        <w:rPr>
          <w:rFonts w:eastAsia="Times New Roman"/>
        </w:rPr>
        <w:t xml:space="preserve"> ‘ </w:t>
      </w:r>
      <w:proofErr w:type="spellStart"/>
      <w:r w:rsidR="00805C8A" w:rsidRPr="00663557">
        <w:rPr>
          <w:rFonts w:eastAsia="Times New Roman"/>
        </w:rPr>
        <w:t>yi</w:t>
      </w:r>
      <w:proofErr w:type="spellEnd"/>
      <w:r w:rsidR="00805C8A" w:rsidRPr="00663557">
        <w:rPr>
          <w:rFonts w:eastAsia="Times New Roman"/>
        </w:rPr>
        <w:t xml:space="preserve"> belirtir. Biz y değerini kullandığımız için </w:t>
      </w:r>
      <w:proofErr w:type="spellStart"/>
      <w:r w:rsidR="00805C8A" w:rsidRPr="00663557">
        <w:rPr>
          <w:rFonts w:eastAsia="Times New Roman"/>
        </w:rPr>
        <w:t>uv</w:t>
      </w:r>
      <w:proofErr w:type="spellEnd"/>
      <w:r w:rsidR="00805C8A" w:rsidRPr="00663557">
        <w:rPr>
          <w:rFonts w:eastAsia="Times New Roman"/>
        </w:rPr>
        <w:t xml:space="preserve"> değerlerini bizim için önemsiz. Y değeri siyah-beyazı belirtir. Diğer </w:t>
      </w:r>
      <w:proofErr w:type="spellStart"/>
      <w:r w:rsidR="00805C8A" w:rsidRPr="00663557">
        <w:rPr>
          <w:rFonts w:eastAsia="Times New Roman"/>
        </w:rPr>
        <w:t>uv</w:t>
      </w:r>
      <w:proofErr w:type="spellEnd"/>
      <w:r w:rsidR="00805C8A" w:rsidRPr="00663557">
        <w:rPr>
          <w:rFonts w:eastAsia="Times New Roman"/>
        </w:rPr>
        <w:t xml:space="preserve"> </w:t>
      </w:r>
      <w:proofErr w:type="spellStart"/>
      <w:r w:rsidR="00805C8A" w:rsidRPr="00663557">
        <w:rPr>
          <w:rFonts w:eastAsia="Times New Roman"/>
        </w:rPr>
        <w:t>ler</w:t>
      </w:r>
      <w:proofErr w:type="spellEnd"/>
      <w:r w:rsidR="00805C8A" w:rsidRPr="00663557">
        <w:rPr>
          <w:rFonts w:eastAsia="Times New Roman"/>
        </w:rPr>
        <w:t xml:space="preserve"> renk değerleridir. Bu nedenle program çıktımız siyah beyaz videolar olacaktır.</w:t>
      </w:r>
    </w:p>
    <w:p w14:paraId="7CD745DB" w14:textId="699FCCE1" w:rsidR="00805C8A" w:rsidRPr="00663557" w:rsidRDefault="00805C8A" w:rsidP="004B011D">
      <w:pPr>
        <w:keepNext/>
        <w:rPr>
          <w:rFonts w:eastAsia="Times New Roman"/>
        </w:rPr>
      </w:pPr>
    </w:p>
    <w:p w14:paraId="45ECC031" w14:textId="77777777" w:rsidR="00805C8A" w:rsidRPr="00663557" w:rsidRDefault="00805C8A" w:rsidP="004B011D">
      <w:pPr>
        <w:keepNext/>
        <w:rPr>
          <w:rFonts w:eastAsia="Times New Roman"/>
        </w:rPr>
      </w:pPr>
      <w:r w:rsidRPr="00663557">
        <w:rPr>
          <w:rFonts w:eastAsia="Times New Roman"/>
        </w:rPr>
        <w:t xml:space="preserve">Dönüştürme işleminde dediğimiz gibi y değerini kullandık. Bu y değerini </w:t>
      </w:r>
      <w:proofErr w:type="spellStart"/>
      <w:r w:rsidRPr="00663557">
        <w:rPr>
          <w:rFonts w:eastAsia="Times New Roman"/>
        </w:rPr>
        <w:t>yuv</w:t>
      </w:r>
      <w:proofErr w:type="spellEnd"/>
      <w:r w:rsidRPr="00663557">
        <w:rPr>
          <w:rFonts w:eastAsia="Times New Roman"/>
        </w:rPr>
        <w:t xml:space="preserve"> dosyasından alabilmek için bazı matematiksel işlemler yapmak gerekir. Bu işlemler formattan formata değişecektir. </w:t>
      </w:r>
    </w:p>
    <w:p w14:paraId="61C5ADDA" w14:textId="77777777" w:rsidR="00805C8A" w:rsidRPr="00663557" w:rsidRDefault="00805C8A" w:rsidP="004B011D">
      <w:pPr>
        <w:keepNext/>
        <w:rPr>
          <w:rFonts w:eastAsia="Times New Roman"/>
        </w:rPr>
      </w:pPr>
    </w:p>
    <w:p w14:paraId="4BB7DE84" w14:textId="3167077A" w:rsidR="00577050" w:rsidRPr="00663557" w:rsidRDefault="00805C8A" w:rsidP="004B011D">
      <w:pPr>
        <w:keepNext/>
        <w:rPr>
          <w:rFonts w:eastAsia="Times New Roman"/>
        </w:rPr>
      </w:pPr>
      <w:r w:rsidRPr="00663557">
        <w:rPr>
          <w:rFonts w:eastAsia="Times New Roman"/>
        </w:rPr>
        <w:t xml:space="preserve">Örneğin dosyamız </w:t>
      </w:r>
      <w:r w:rsidR="00B600C5" w:rsidRPr="00663557">
        <w:rPr>
          <w:rFonts w:eastAsia="Times New Roman"/>
        </w:rPr>
        <w:t>50*</w:t>
      </w:r>
      <w:proofErr w:type="gramStart"/>
      <w:r w:rsidR="00B600C5" w:rsidRPr="00663557">
        <w:rPr>
          <w:rFonts w:eastAsia="Times New Roman"/>
        </w:rPr>
        <w:t xml:space="preserve">20lik </w:t>
      </w:r>
      <w:r w:rsidRPr="00663557">
        <w:rPr>
          <w:rFonts w:eastAsia="Times New Roman"/>
        </w:rPr>
        <w:t xml:space="preserve"> bir</w:t>
      </w:r>
      <w:proofErr w:type="gramEnd"/>
      <w:r w:rsidRPr="00663557">
        <w:rPr>
          <w:rFonts w:eastAsia="Times New Roman"/>
        </w:rPr>
        <w:t xml:space="preserve"> .</w:t>
      </w:r>
      <w:proofErr w:type="spellStart"/>
      <w:r w:rsidRPr="00663557">
        <w:rPr>
          <w:rFonts w:eastAsia="Times New Roman"/>
        </w:rPr>
        <w:t>yuv</w:t>
      </w:r>
      <w:proofErr w:type="spellEnd"/>
      <w:r w:rsidRPr="00663557">
        <w:rPr>
          <w:rFonts w:eastAsia="Times New Roman"/>
        </w:rPr>
        <w:t xml:space="preserve"> dosyası olsun formatı ise 4.2.0 olsun. </w:t>
      </w:r>
      <w:proofErr w:type="spellStart"/>
      <w:r w:rsidRPr="00663557">
        <w:rPr>
          <w:rFonts w:eastAsia="Times New Roman"/>
        </w:rPr>
        <w:t>Burda</w:t>
      </w:r>
      <w:proofErr w:type="spellEnd"/>
      <w:r w:rsidRPr="00663557">
        <w:rPr>
          <w:rFonts w:eastAsia="Times New Roman"/>
        </w:rPr>
        <w:t xml:space="preserve"> y</w:t>
      </w:r>
      <w:r w:rsidR="00B600C5" w:rsidRPr="00663557">
        <w:rPr>
          <w:rFonts w:eastAsia="Times New Roman"/>
        </w:rPr>
        <w:t xml:space="preserve"> değeri </w:t>
      </w:r>
      <w:proofErr w:type="spellStart"/>
      <w:r w:rsidR="00B600C5" w:rsidRPr="00663557">
        <w:rPr>
          <w:rFonts w:eastAsia="Times New Roman"/>
        </w:rPr>
        <w:t>framelerin</w:t>
      </w:r>
      <w:proofErr w:type="spellEnd"/>
      <w:r w:rsidR="00B600C5" w:rsidRPr="00663557">
        <w:rPr>
          <w:rFonts w:eastAsia="Times New Roman"/>
        </w:rPr>
        <w:t xml:space="preserve"> genişlik ve yüksekliklerinin çarpımından bulunur yani 50*20=1000 bit olur.</w:t>
      </w:r>
      <w:r w:rsidRPr="00663557">
        <w:rPr>
          <w:rFonts w:eastAsia="Times New Roman"/>
        </w:rPr>
        <w:t xml:space="preserve"> </w:t>
      </w:r>
    </w:p>
    <w:p w14:paraId="42E278BE" w14:textId="77777777" w:rsidR="00135521" w:rsidRDefault="00135521" w:rsidP="00135521">
      <w:pPr>
        <w:pStyle w:val="Balk1"/>
        <w:jc w:val="both"/>
      </w:pPr>
      <w:r>
        <w:t>Projenin İçeriği</w:t>
      </w:r>
    </w:p>
    <w:p w14:paraId="053EDE94" w14:textId="77777777" w:rsidR="00135521" w:rsidRPr="00663557" w:rsidRDefault="00135521" w:rsidP="00135521">
      <w:pPr>
        <w:rPr>
          <w:rFonts w:eastAsia="Times New Roman"/>
        </w:rPr>
      </w:pPr>
      <w:r w:rsidRPr="00663557">
        <w:rPr>
          <w:rFonts w:eastAsia="Times New Roman"/>
        </w:rPr>
        <w:t>Bu bölümde projemizin bir nevi kullanma kılavuzunu oluşturduk ve uygulanan yöntemi ayrıntılı bir şekilde açıkladık.</w:t>
      </w:r>
    </w:p>
    <w:p w14:paraId="57ED872A" w14:textId="77777777" w:rsidR="00135521" w:rsidRPr="00663557" w:rsidRDefault="00135521" w:rsidP="00135521">
      <w:pPr>
        <w:rPr>
          <w:rFonts w:eastAsia="Times New Roman"/>
        </w:rPr>
      </w:pPr>
    </w:p>
    <w:p w14:paraId="4E674753" w14:textId="77777777" w:rsidR="00135521" w:rsidRPr="00663557" w:rsidRDefault="00135521" w:rsidP="00135521">
      <w:pPr>
        <w:rPr>
          <w:rFonts w:eastAsia="Times New Roman"/>
        </w:rPr>
      </w:pPr>
    </w:p>
    <w:p w14:paraId="6B2818A9" w14:textId="77777777" w:rsidR="00135521" w:rsidRPr="00663557" w:rsidRDefault="00135521" w:rsidP="00135521">
      <w:pPr>
        <w:rPr>
          <w:rFonts w:eastAsia="Times New Roman"/>
        </w:rPr>
      </w:pPr>
      <w:r w:rsidRPr="00663557">
        <w:rPr>
          <w:rFonts w:eastAsia="Times New Roman"/>
        </w:rPr>
        <w:t>Projede gerçekleştirilen işlemler kullanıcının rahat kullanabilmesi ve kolayca erişim sağlayabilmesi için basit bir UI tasarlanmıştır.</w:t>
      </w:r>
    </w:p>
    <w:p w14:paraId="7C46FF9B" w14:textId="647178C1" w:rsidR="00135521" w:rsidRPr="00663557" w:rsidRDefault="00135521" w:rsidP="00135521">
      <w:pPr>
        <w:rPr>
          <w:rFonts w:eastAsia="Times New Roman"/>
        </w:rPr>
      </w:pPr>
    </w:p>
    <w:p w14:paraId="5C3ED247" w14:textId="02F9F35A" w:rsidR="00371B5A" w:rsidRPr="00663557" w:rsidRDefault="00135521" w:rsidP="00135521">
      <w:pPr>
        <w:rPr>
          <w:rFonts w:eastAsia="Times New Roman"/>
        </w:rPr>
      </w:pPr>
      <w:r w:rsidRPr="00663557">
        <w:rPr>
          <w:rFonts w:eastAsia="Times New Roman"/>
        </w:rPr>
        <w:t xml:space="preserve">İlk olarak dönüştürülmesi istenen </w:t>
      </w:r>
      <w:proofErr w:type="spellStart"/>
      <w:r w:rsidRPr="00663557">
        <w:rPr>
          <w:rFonts w:eastAsia="Times New Roman"/>
        </w:rPr>
        <w:t>yuv</w:t>
      </w:r>
      <w:proofErr w:type="spellEnd"/>
      <w:r w:rsidRPr="00663557">
        <w:rPr>
          <w:rFonts w:eastAsia="Times New Roman"/>
        </w:rPr>
        <w:t xml:space="preserve"> dosyasını Dosya Seç butonu ile klasörden alıyoruz. Daha sonra seçilmiş olan </w:t>
      </w:r>
      <w:proofErr w:type="spellStart"/>
      <w:r w:rsidRPr="00663557">
        <w:rPr>
          <w:rFonts w:eastAsia="Times New Roman"/>
        </w:rPr>
        <w:t>yuv</w:t>
      </w:r>
      <w:proofErr w:type="spellEnd"/>
      <w:r w:rsidRPr="00663557">
        <w:rPr>
          <w:rFonts w:eastAsia="Times New Roman"/>
        </w:rPr>
        <w:t xml:space="preserve"> dosyasının formatı ile genişlik – yükseklik</w:t>
      </w:r>
      <w:r w:rsidR="00B47CCD" w:rsidRPr="00663557">
        <w:rPr>
          <w:rFonts w:eastAsia="Times New Roman"/>
        </w:rPr>
        <w:t xml:space="preserve"> ve </w:t>
      </w:r>
      <w:proofErr w:type="spellStart"/>
      <w:r w:rsidR="00B47CCD" w:rsidRPr="00663557">
        <w:rPr>
          <w:rFonts w:eastAsia="Times New Roman"/>
        </w:rPr>
        <w:t>yuv</w:t>
      </w:r>
      <w:proofErr w:type="spellEnd"/>
      <w:r w:rsidR="00B47CCD" w:rsidRPr="00663557">
        <w:rPr>
          <w:rFonts w:eastAsia="Times New Roman"/>
        </w:rPr>
        <w:t xml:space="preserve"> dosyasının 4:4:4, 4:2:2, 4:2:0 formatlarından hangisine sahip olduğu </w:t>
      </w:r>
      <w:r w:rsidRPr="00663557">
        <w:rPr>
          <w:rFonts w:eastAsia="Times New Roman"/>
        </w:rPr>
        <w:t xml:space="preserve">değerlerini kullanıcıdan girmesini istiyoruz. </w:t>
      </w:r>
      <w:r w:rsidR="00B47CCD" w:rsidRPr="00663557">
        <w:rPr>
          <w:rFonts w:eastAsia="Times New Roman"/>
        </w:rPr>
        <w:t>Daha sonra ilk olarak ayıkla</w:t>
      </w:r>
      <w:r w:rsidRPr="00663557">
        <w:rPr>
          <w:rFonts w:eastAsia="Times New Roman"/>
        </w:rPr>
        <w:t xml:space="preserve"> butonuna ba</w:t>
      </w:r>
      <w:r w:rsidR="00B47CCD" w:rsidRPr="00663557">
        <w:rPr>
          <w:rFonts w:eastAsia="Times New Roman"/>
        </w:rPr>
        <w:t>sıyoruz</w:t>
      </w:r>
      <w:r w:rsidRPr="00663557">
        <w:rPr>
          <w:rFonts w:eastAsia="Times New Roman"/>
        </w:rPr>
        <w:t xml:space="preserve">. Butona basıldıktan sonra uygulama </w:t>
      </w:r>
      <w:r w:rsidR="00B47CCD" w:rsidRPr="00663557">
        <w:rPr>
          <w:rFonts w:eastAsia="Times New Roman"/>
        </w:rPr>
        <w:t>seçilen .</w:t>
      </w:r>
      <w:proofErr w:type="spellStart"/>
      <w:r w:rsidR="00B47CCD" w:rsidRPr="00663557">
        <w:rPr>
          <w:rFonts w:eastAsia="Times New Roman"/>
        </w:rPr>
        <w:t>yuv</w:t>
      </w:r>
      <w:proofErr w:type="spellEnd"/>
      <w:r w:rsidR="00B47CCD" w:rsidRPr="00663557">
        <w:rPr>
          <w:rFonts w:eastAsia="Times New Roman"/>
        </w:rPr>
        <w:t xml:space="preserve"> uzantılı dosyayı baytlarına ayırarak içindeki Y değerlerini yani ışık(</w:t>
      </w:r>
      <w:proofErr w:type="spellStart"/>
      <w:r w:rsidR="00B47CCD" w:rsidRPr="00663557">
        <w:rPr>
          <w:rFonts w:eastAsia="Times New Roman"/>
        </w:rPr>
        <w:t>light</w:t>
      </w:r>
      <w:proofErr w:type="spellEnd"/>
      <w:r w:rsidR="00B47CCD" w:rsidRPr="00663557">
        <w:rPr>
          <w:rFonts w:eastAsia="Times New Roman"/>
        </w:rPr>
        <w:t xml:space="preserve">) bilgilerini belli bir düzende ayıklamaya başlıyor. Daha sonra ekrana ayıklama işlemi tamamlandı yazısından sonra Çevir butonuna tıklayabiliriz. Çevir butonuna tıklamasıyla beraber program bütün Y değerlerini </w:t>
      </w:r>
      <w:proofErr w:type="spellStart"/>
      <w:r w:rsidR="00B47CCD" w:rsidRPr="00663557">
        <w:rPr>
          <w:rFonts w:eastAsia="Times New Roman"/>
        </w:rPr>
        <w:t>frame</w:t>
      </w:r>
      <w:proofErr w:type="spellEnd"/>
      <w:r w:rsidR="00B47CCD" w:rsidRPr="00663557">
        <w:rPr>
          <w:rFonts w:eastAsia="Times New Roman"/>
        </w:rPr>
        <w:t xml:space="preserve"> sayısına göre bir </w:t>
      </w:r>
      <w:proofErr w:type="spellStart"/>
      <w:r w:rsidR="00B47CCD" w:rsidRPr="00663557">
        <w:rPr>
          <w:rFonts w:eastAsia="Times New Roman"/>
        </w:rPr>
        <w:t>bitmap</w:t>
      </w:r>
      <w:proofErr w:type="spellEnd"/>
      <w:r w:rsidR="00B47CCD" w:rsidRPr="00663557">
        <w:rPr>
          <w:rFonts w:eastAsia="Times New Roman"/>
        </w:rPr>
        <w:t xml:space="preserve"> dizisinde tutularak ayrılmıştır. Ve daha sonra dinamik olarak büyüyüp küçülen </w:t>
      </w:r>
      <w:proofErr w:type="spellStart"/>
      <w:r w:rsidR="00B47CCD" w:rsidRPr="00663557">
        <w:rPr>
          <w:rFonts w:eastAsia="Times New Roman"/>
        </w:rPr>
        <w:t>picturebox</w:t>
      </w:r>
      <w:proofErr w:type="spellEnd"/>
      <w:r w:rsidR="00B47CCD" w:rsidRPr="00663557">
        <w:rPr>
          <w:rFonts w:eastAsia="Times New Roman"/>
        </w:rPr>
        <w:t xml:space="preserve"> </w:t>
      </w:r>
      <w:proofErr w:type="spellStart"/>
      <w:r w:rsidR="00B47CCD" w:rsidRPr="00663557">
        <w:rPr>
          <w:rFonts w:eastAsia="Times New Roman"/>
        </w:rPr>
        <w:t>ımızın</w:t>
      </w:r>
      <w:proofErr w:type="spellEnd"/>
      <w:r w:rsidR="00B47CCD" w:rsidRPr="00663557">
        <w:rPr>
          <w:rFonts w:eastAsia="Times New Roman"/>
        </w:rPr>
        <w:t xml:space="preserve"> içinde </w:t>
      </w:r>
      <w:proofErr w:type="spellStart"/>
      <w:r w:rsidR="00B47CCD" w:rsidRPr="00663557">
        <w:rPr>
          <w:rFonts w:eastAsia="Times New Roman"/>
        </w:rPr>
        <w:t>gösterikmeye</w:t>
      </w:r>
      <w:proofErr w:type="spellEnd"/>
      <w:r w:rsidR="00B47CCD" w:rsidRPr="00663557">
        <w:rPr>
          <w:rFonts w:eastAsia="Times New Roman"/>
        </w:rPr>
        <w:t xml:space="preserve"> başlanmıştır. Oynat butonuyla beraber birinci çerçeveden başlayarak</w:t>
      </w:r>
      <w:r w:rsidR="00663557" w:rsidRPr="00663557">
        <w:rPr>
          <w:rFonts w:eastAsia="Times New Roman"/>
        </w:rPr>
        <w:t xml:space="preserve"> ilerleyen </w:t>
      </w:r>
      <w:proofErr w:type="spellStart"/>
      <w:r w:rsidR="00663557" w:rsidRPr="00663557">
        <w:rPr>
          <w:rFonts w:eastAsia="Times New Roman"/>
        </w:rPr>
        <w:t>default</w:t>
      </w:r>
      <w:proofErr w:type="spellEnd"/>
      <w:r w:rsidR="00663557" w:rsidRPr="00663557">
        <w:rPr>
          <w:rFonts w:eastAsia="Times New Roman"/>
        </w:rPr>
        <w:t xml:space="preserve"> olarak ayarlanan saniye başı iki çerçeve formatında </w:t>
      </w:r>
      <w:proofErr w:type="spellStart"/>
      <w:r w:rsidR="00663557" w:rsidRPr="00663557">
        <w:rPr>
          <w:rFonts w:eastAsia="Times New Roman"/>
        </w:rPr>
        <w:t>bmp</w:t>
      </w:r>
      <w:proofErr w:type="spellEnd"/>
      <w:r w:rsidR="00663557" w:rsidRPr="00663557">
        <w:rPr>
          <w:rFonts w:eastAsia="Times New Roman"/>
        </w:rPr>
        <w:t xml:space="preserve"> dizimiz video gibi ilerlemeye başlıyor. Videonun üzerindeki </w:t>
      </w:r>
      <w:proofErr w:type="spellStart"/>
      <w:r w:rsidR="00663557" w:rsidRPr="00663557">
        <w:rPr>
          <w:rFonts w:eastAsia="Times New Roman"/>
        </w:rPr>
        <w:t>fps</w:t>
      </w:r>
      <w:proofErr w:type="spellEnd"/>
      <w:r w:rsidR="00663557" w:rsidRPr="00663557">
        <w:rPr>
          <w:rFonts w:eastAsia="Times New Roman"/>
        </w:rPr>
        <w:t xml:space="preserve"> bölümünden videomuzun hızını yani çerçeve sayısını ayarlayabiliyoruz.</w:t>
      </w:r>
      <w:r w:rsidRPr="00663557">
        <w:rPr>
          <w:rFonts w:eastAsia="Times New Roman"/>
        </w:rPr>
        <w:t xml:space="preserve"> </w:t>
      </w:r>
    </w:p>
    <w:p w14:paraId="1D27AE96" w14:textId="77777777" w:rsidR="00B47CCD" w:rsidRDefault="00371B5A" w:rsidP="00B47CCD">
      <w:pPr>
        <w:keepNext/>
      </w:pPr>
      <w:r>
        <w:rPr>
          <w:rFonts w:eastAsia="Times New Roman"/>
          <w:noProof/>
          <w:sz w:val="18"/>
        </w:rPr>
        <w:drawing>
          <wp:inline distT="0" distB="0" distL="0" distR="0" wp14:anchorId="24C2C0B5" wp14:editId="3E1AE314">
            <wp:extent cx="2887345" cy="24536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345" cy="2453640"/>
                    </a:xfrm>
                    <a:prstGeom prst="rect">
                      <a:avLst/>
                    </a:prstGeom>
                  </pic:spPr>
                </pic:pic>
              </a:graphicData>
            </a:graphic>
          </wp:inline>
        </w:drawing>
      </w:r>
    </w:p>
    <w:p w14:paraId="6F24BAA7" w14:textId="3040E91A" w:rsidR="00371B5A" w:rsidRPr="00B47CCD" w:rsidRDefault="00B47CCD" w:rsidP="00B47CCD">
      <w:pPr>
        <w:pStyle w:val="ResimYazs"/>
        <w:rPr>
          <w:rFonts w:eastAsia="Times New Roman"/>
          <w:sz w:val="18"/>
          <w:szCs w:val="18"/>
        </w:rPr>
      </w:pPr>
      <w:r w:rsidRPr="00B47CCD">
        <w:rPr>
          <w:sz w:val="18"/>
          <w:szCs w:val="18"/>
        </w:rPr>
        <w:t xml:space="preserve">Şekil </w:t>
      </w:r>
      <w:r w:rsidRPr="00B47CCD">
        <w:rPr>
          <w:sz w:val="18"/>
          <w:szCs w:val="18"/>
        </w:rPr>
        <w:fldChar w:fldCharType="begin"/>
      </w:r>
      <w:r w:rsidRPr="00B47CCD">
        <w:rPr>
          <w:sz w:val="18"/>
          <w:szCs w:val="18"/>
        </w:rPr>
        <w:instrText xml:space="preserve"> SEQ Şekil \* ARABIC </w:instrText>
      </w:r>
      <w:r w:rsidRPr="00B47CCD">
        <w:rPr>
          <w:sz w:val="18"/>
          <w:szCs w:val="18"/>
        </w:rPr>
        <w:fldChar w:fldCharType="separate"/>
      </w:r>
      <w:r w:rsidR="00663557">
        <w:rPr>
          <w:noProof/>
          <w:sz w:val="18"/>
          <w:szCs w:val="18"/>
        </w:rPr>
        <w:t>1</w:t>
      </w:r>
      <w:r w:rsidRPr="00B47CCD">
        <w:rPr>
          <w:sz w:val="18"/>
          <w:szCs w:val="18"/>
        </w:rPr>
        <w:fldChar w:fldCharType="end"/>
      </w:r>
      <w:r w:rsidRPr="00B47CCD">
        <w:rPr>
          <w:sz w:val="18"/>
          <w:szCs w:val="18"/>
        </w:rPr>
        <w:t xml:space="preserve"> Dönüştürme İşlemi ve Menü Görünümü</w:t>
      </w:r>
    </w:p>
    <w:p w14:paraId="444F71A8" w14:textId="77777777" w:rsidR="00371B5A" w:rsidRDefault="00371B5A" w:rsidP="00135521">
      <w:pPr>
        <w:rPr>
          <w:rFonts w:eastAsia="Times New Roman"/>
          <w:sz w:val="18"/>
        </w:rPr>
      </w:pPr>
    </w:p>
    <w:p w14:paraId="5E5226E8" w14:textId="6641D0DF" w:rsidR="00135521" w:rsidRPr="00663557" w:rsidRDefault="00135521" w:rsidP="00135521">
      <w:pPr>
        <w:rPr>
          <w:rFonts w:eastAsia="Times New Roman"/>
        </w:rPr>
      </w:pPr>
      <w:r w:rsidRPr="00663557">
        <w:rPr>
          <w:rFonts w:eastAsia="Times New Roman"/>
        </w:rPr>
        <w:t xml:space="preserve">Ardından video oynatma sürecine geçiyor. Video oynatma işlemi için </w:t>
      </w:r>
      <w:r w:rsidR="00B47CCD" w:rsidRPr="00663557">
        <w:rPr>
          <w:rFonts w:eastAsia="Times New Roman"/>
        </w:rPr>
        <w:t xml:space="preserve">herhangi bir kütüphane gereksinimi duymadık. Videonun saniye başına düşen çerçeve sayısını ayarlayabildiğimiz bir </w:t>
      </w:r>
      <w:proofErr w:type="spellStart"/>
      <w:r w:rsidR="00B47CCD" w:rsidRPr="00663557">
        <w:rPr>
          <w:rFonts w:eastAsia="Times New Roman"/>
        </w:rPr>
        <w:t>combobox</w:t>
      </w:r>
      <w:proofErr w:type="spellEnd"/>
      <w:r w:rsidR="00B47CCD" w:rsidRPr="00663557">
        <w:rPr>
          <w:rFonts w:eastAsia="Times New Roman"/>
        </w:rPr>
        <w:t xml:space="preserve">, başlatma ve </w:t>
      </w:r>
      <w:r w:rsidR="00B47CCD" w:rsidRPr="00663557">
        <w:rPr>
          <w:rFonts w:eastAsia="Times New Roman"/>
        </w:rPr>
        <w:lastRenderedPageBreak/>
        <w:t xml:space="preserve">durdurma butonları, ileri ve geri sarma özelliği bulunan basit bir </w:t>
      </w:r>
      <w:proofErr w:type="spellStart"/>
      <w:r w:rsidR="00B47CCD" w:rsidRPr="00663557">
        <w:rPr>
          <w:rFonts w:eastAsia="Times New Roman"/>
        </w:rPr>
        <w:t>arayüz</w:t>
      </w:r>
      <w:proofErr w:type="spellEnd"/>
      <w:r w:rsidR="00B47CCD" w:rsidRPr="00663557">
        <w:rPr>
          <w:rFonts w:eastAsia="Times New Roman"/>
        </w:rPr>
        <w:t xml:space="preserve"> tasarladık.</w:t>
      </w:r>
    </w:p>
    <w:p w14:paraId="5CF582DE" w14:textId="77777777" w:rsidR="00663557" w:rsidRDefault="00371B5A" w:rsidP="00663557">
      <w:pPr>
        <w:keepNext/>
      </w:pPr>
      <w:r>
        <w:rPr>
          <w:noProof/>
          <w:sz w:val="18"/>
          <w:szCs w:val="18"/>
        </w:rPr>
        <w:drawing>
          <wp:inline distT="0" distB="0" distL="0" distR="0" wp14:anchorId="14AAAE79" wp14:editId="47AAC876">
            <wp:extent cx="2887345" cy="281178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2.PNG"/>
                    <pic:cNvPicPr/>
                  </pic:nvPicPr>
                  <pic:blipFill>
                    <a:blip r:embed="rId9">
                      <a:extLst>
                        <a:ext uri="{28A0092B-C50C-407E-A947-70E740481C1C}">
                          <a14:useLocalDpi xmlns:a14="http://schemas.microsoft.com/office/drawing/2010/main" val="0"/>
                        </a:ext>
                      </a:extLst>
                    </a:blip>
                    <a:stretch>
                      <a:fillRect/>
                    </a:stretch>
                  </pic:blipFill>
                  <pic:spPr>
                    <a:xfrm>
                      <a:off x="0" y="0"/>
                      <a:ext cx="2887345" cy="2811780"/>
                    </a:xfrm>
                    <a:prstGeom prst="rect">
                      <a:avLst/>
                    </a:prstGeom>
                  </pic:spPr>
                </pic:pic>
              </a:graphicData>
            </a:graphic>
          </wp:inline>
        </w:drawing>
      </w:r>
    </w:p>
    <w:p w14:paraId="33D35C70" w14:textId="1A84E952" w:rsidR="00135521" w:rsidRDefault="00663557" w:rsidP="00663557">
      <w:pPr>
        <w:pStyle w:val="ResimYazs"/>
        <w:rPr>
          <w:sz w:val="18"/>
          <w:szCs w:val="18"/>
        </w:rPr>
      </w:pPr>
      <w:r w:rsidRPr="00663557">
        <w:rPr>
          <w:sz w:val="18"/>
          <w:szCs w:val="18"/>
        </w:rPr>
        <w:t xml:space="preserve">Şekil </w:t>
      </w:r>
      <w:r w:rsidRPr="00663557">
        <w:rPr>
          <w:sz w:val="18"/>
          <w:szCs w:val="18"/>
        </w:rPr>
        <w:fldChar w:fldCharType="begin"/>
      </w:r>
      <w:r w:rsidRPr="00663557">
        <w:rPr>
          <w:sz w:val="18"/>
          <w:szCs w:val="18"/>
        </w:rPr>
        <w:instrText xml:space="preserve"> SEQ Şekil \* ARABIC </w:instrText>
      </w:r>
      <w:r w:rsidRPr="00663557">
        <w:rPr>
          <w:sz w:val="18"/>
          <w:szCs w:val="18"/>
        </w:rPr>
        <w:fldChar w:fldCharType="separate"/>
      </w:r>
      <w:r w:rsidRPr="00663557">
        <w:rPr>
          <w:noProof/>
          <w:sz w:val="18"/>
          <w:szCs w:val="18"/>
        </w:rPr>
        <w:t>2</w:t>
      </w:r>
      <w:r w:rsidRPr="00663557">
        <w:rPr>
          <w:sz w:val="18"/>
          <w:szCs w:val="18"/>
        </w:rPr>
        <w:fldChar w:fldCharType="end"/>
      </w:r>
      <w:r w:rsidRPr="00663557">
        <w:rPr>
          <w:sz w:val="18"/>
          <w:szCs w:val="18"/>
        </w:rPr>
        <w:t xml:space="preserve"> Bitmap Dizilerini Oynatma </w:t>
      </w:r>
      <w:proofErr w:type="spellStart"/>
      <w:r w:rsidRPr="00663557">
        <w:rPr>
          <w:sz w:val="18"/>
          <w:szCs w:val="18"/>
        </w:rPr>
        <w:t>Arayüzü</w:t>
      </w:r>
      <w:proofErr w:type="spellEnd"/>
    </w:p>
    <w:p w14:paraId="34AD227D" w14:textId="337191E9" w:rsidR="00663557" w:rsidRPr="00663557" w:rsidRDefault="00663557" w:rsidP="00663557">
      <w:pPr>
        <w:pStyle w:val="ResimYazs"/>
        <w:rPr>
          <w:i w:val="0"/>
          <w:sz w:val="20"/>
          <w:szCs w:val="20"/>
        </w:rPr>
      </w:pPr>
      <w:r w:rsidRPr="00663557">
        <w:rPr>
          <w:i w:val="0"/>
          <w:sz w:val="20"/>
          <w:szCs w:val="20"/>
        </w:rPr>
        <w:t xml:space="preserve">Burada sol tarafta bulunan başlatma ve durdurma butonlarıyla </w:t>
      </w:r>
      <w:proofErr w:type="spellStart"/>
      <w:r>
        <w:rPr>
          <w:i w:val="0"/>
          <w:sz w:val="20"/>
          <w:szCs w:val="20"/>
        </w:rPr>
        <w:t>bitmap</w:t>
      </w:r>
      <w:proofErr w:type="spellEnd"/>
      <w:r>
        <w:rPr>
          <w:i w:val="0"/>
          <w:sz w:val="20"/>
          <w:szCs w:val="20"/>
        </w:rPr>
        <w:t xml:space="preserve"> serimizi durdurup devam ettirebiliyoruz. Aynı zamanda altında bulunan ileri geri tuşlarıyla sonraki veya önceki çerçevelere geçişler yapabiliyoruz. Bir nevi ileri ve geri sarma </w:t>
      </w:r>
      <w:proofErr w:type="spellStart"/>
      <w:r>
        <w:rPr>
          <w:i w:val="0"/>
          <w:sz w:val="20"/>
          <w:szCs w:val="20"/>
        </w:rPr>
        <w:t>butonlarıda</w:t>
      </w:r>
      <w:proofErr w:type="spellEnd"/>
      <w:r>
        <w:rPr>
          <w:i w:val="0"/>
          <w:sz w:val="20"/>
          <w:szCs w:val="20"/>
        </w:rPr>
        <w:t xml:space="preserve"> diyebiliriz. Ortadaki </w:t>
      </w:r>
      <w:proofErr w:type="spellStart"/>
      <w:r>
        <w:rPr>
          <w:i w:val="0"/>
          <w:sz w:val="20"/>
          <w:szCs w:val="20"/>
        </w:rPr>
        <w:t>textbox</w:t>
      </w:r>
      <w:proofErr w:type="spellEnd"/>
      <w:r>
        <w:rPr>
          <w:i w:val="0"/>
          <w:sz w:val="20"/>
          <w:szCs w:val="20"/>
        </w:rPr>
        <w:t xml:space="preserve"> </w:t>
      </w:r>
      <w:proofErr w:type="spellStart"/>
      <w:r>
        <w:rPr>
          <w:i w:val="0"/>
          <w:sz w:val="20"/>
          <w:szCs w:val="20"/>
        </w:rPr>
        <w:t>ilede</w:t>
      </w:r>
      <w:proofErr w:type="spellEnd"/>
      <w:r>
        <w:rPr>
          <w:i w:val="0"/>
          <w:sz w:val="20"/>
          <w:szCs w:val="20"/>
        </w:rPr>
        <w:t xml:space="preserve"> istediğimiz çerçeveye anlık olarak geçebiliyoruz.</w:t>
      </w:r>
    </w:p>
    <w:p w14:paraId="7C672DA7" w14:textId="69C23C40" w:rsidR="00135521" w:rsidRDefault="00135521" w:rsidP="00135521">
      <w:pPr>
        <w:pStyle w:val="Balk1"/>
        <w:jc w:val="both"/>
      </w:pPr>
      <w:r>
        <w:t>Sonuçlar</w:t>
      </w:r>
    </w:p>
    <w:p w14:paraId="5B8E5AFC" w14:textId="32E9913A" w:rsidR="00135521" w:rsidRDefault="00135521" w:rsidP="00135521">
      <w:r>
        <w:t>Proje başlangıç aşamasında doküman araştırması yapmaya çalıştık. Bu nedenle doküman araştırması işinde az da olsa tecrübe kazandık. Araştırmalarımız koda dönüştürürken algoritmamız gelişti. Ve projenin asıl konusu olan görüntü işleme dönüştürme işlerinde kendimiz geliştirdik. Video dosyaları hakkında yeni bilgiler öğrendik.</w:t>
      </w:r>
    </w:p>
    <w:p w14:paraId="4575257A" w14:textId="3A2B9722" w:rsidR="0013680E" w:rsidRDefault="0013680E" w:rsidP="00135521"/>
    <w:p w14:paraId="3551B6B7" w14:textId="77777777" w:rsidR="0013680E" w:rsidRPr="00135521" w:rsidRDefault="0013680E" w:rsidP="00135521"/>
    <w:p w14:paraId="6A8C03F1" w14:textId="730E689F" w:rsidR="00135521" w:rsidRDefault="00135521">
      <w:pPr>
        <w:pStyle w:val="Balk1"/>
        <w:jc w:val="both"/>
      </w:pPr>
      <w:r>
        <w:t>Kaynakça</w:t>
      </w:r>
    </w:p>
    <w:p w14:paraId="4CE488F6" w14:textId="5F8A1E26" w:rsidR="0013680E" w:rsidRPr="00663557" w:rsidRDefault="0013680E" w:rsidP="0013680E">
      <w:pPr>
        <w:pStyle w:val="Balk1"/>
        <w:numPr>
          <w:ilvl w:val="0"/>
          <w:numId w:val="15"/>
        </w:numPr>
        <w:jc w:val="both"/>
        <w:rPr>
          <w:sz w:val="20"/>
          <w:szCs w:val="20"/>
        </w:rPr>
      </w:pPr>
      <w:r w:rsidRPr="00663557">
        <w:rPr>
          <w:sz w:val="20"/>
          <w:szCs w:val="20"/>
        </w:rPr>
        <w:t>https://www.youtube.com/watch?v=4PJbAO-AwwU</w:t>
      </w:r>
    </w:p>
    <w:p w14:paraId="5D3E7F6F" w14:textId="419E0188" w:rsidR="0013680E" w:rsidRPr="00663557" w:rsidRDefault="00371B5A" w:rsidP="0013680E">
      <w:pPr>
        <w:pStyle w:val="Balk1"/>
        <w:numPr>
          <w:ilvl w:val="0"/>
          <w:numId w:val="15"/>
        </w:numPr>
        <w:jc w:val="both"/>
        <w:rPr>
          <w:sz w:val="20"/>
          <w:szCs w:val="20"/>
        </w:rPr>
      </w:pPr>
      <w:r w:rsidRPr="00663557">
        <w:rPr>
          <w:sz w:val="20"/>
          <w:szCs w:val="20"/>
        </w:rPr>
        <w:t>http://www.cezmikardas.com/blog/2016/5/29/renk-derinligi-codecler</w:t>
      </w:r>
      <w:r w:rsidR="0013680E" w:rsidRPr="00663557">
        <w:rPr>
          <w:sz w:val="20"/>
          <w:szCs w:val="20"/>
        </w:rPr>
        <w:t>social.msdn.microsoft.com/</w:t>
      </w:r>
    </w:p>
    <w:p w14:paraId="16FB5C55" w14:textId="67FE4873" w:rsidR="00135521" w:rsidRPr="00663557" w:rsidRDefault="00371B5A" w:rsidP="00135521">
      <w:pPr>
        <w:pStyle w:val="Balk1"/>
        <w:numPr>
          <w:ilvl w:val="0"/>
          <w:numId w:val="15"/>
        </w:numPr>
        <w:jc w:val="both"/>
        <w:rPr>
          <w:sz w:val="20"/>
          <w:szCs w:val="20"/>
        </w:rPr>
      </w:pPr>
      <w:hyperlink r:id="rId10" w:history="1">
        <w:r w:rsidRPr="00663557">
          <w:rPr>
            <w:rStyle w:val="Kpr"/>
            <w:sz w:val="20"/>
            <w:szCs w:val="20"/>
          </w:rPr>
          <w:t>https://en.wikipedia.org/wiki/YUV</w:t>
        </w:r>
      </w:hyperlink>
    </w:p>
    <w:p w14:paraId="4FBC3A4D" w14:textId="79783481" w:rsidR="00371B5A" w:rsidRPr="00663557" w:rsidRDefault="00371B5A" w:rsidP="00371B5A">
      <w:pPr>
        <w:ind w:left="388"/>
      </w:pPr>
      <w:r w:rsidRPr="00663557">
        <w:t>[4]</w:t>
      </w:r>
      <w:hyperlink r:id="rId11" w:history="1">
        <w:r w:rsidR="00F912C8" w:rsidRPr="00663557">
          <w:rPr>
            <w:rStyle w:val="Kpr"/>
          </w:rPr>
          <w:t>https://www.programmingalgorithms.com/algorithm/yuv-to-rgb?lang=C%23</w:t>
        </w:r>
      </w:hyperlink>
    </w:p>
    <w:p w14:paraId="3CF6AC45" w14:textId="0FEEC582" w:rsidR="00371B5A" w:rsidRPr="00663557" w:rsidRDefault="00371B5A" w:rsidP="00371B5A">
      <w:pPr>
        <w:ind w:left="388"/>
      </w:pPr>
    </w:p>
    <w:p w14:paraId="561BC459" w14:textId="0248660C" w:rsidR="00371B5A" w:rsidRDefault="00371B5A" w:rsidP="00371B5A">
      <w:pPr>
        <w:ind w:left="388"/>
      </w:pPr>
    </w:p>
    <w:p w14:paraId="2E7F9A6D" w14:textId="705406B0" w:rsidR="00371B5A" w:rsidRDefault="00371B5A" w:rsidP="00371B5A">
      <w:pPr>
        <w:ind w:left="388"/>
      </w:pPr>
    </w:p>
    <w:p w14:paraId="62917C88" w14:textId="02634B25" w:rsidR="00371B5A" w:rsidRDefault="00371B5A" w:rsidP="00371B5A">
      <w:pPr>
        <w:ind w:left="388"/>
      </w:pPr>
      <w:bookmarkStart w:id="0" w:name="_GoBack"/>
      <w:bookmarkEnd w:id="0"/>
    </w:p>
    <w:p w14:paraId="364686D6" w14:textId="77777777" w:rsidR="00371B5A" w:rsidRPr="00371B5A" w:rsidRDefault="00371B5A" w:rsidP="00371B5A">
      <w:pPr>
        <w:ind w:left="388"/>
      </w:pPr>
    </w:p>
    <w:p w14:paraId="0A5D91A4" w14:textId="77777777" w:rsidR="0013680E" w:rsidRPr="0013680E" w:rsidRDefault="0013680E" w:rsidP="0013680E"/>
    <w:p w14:paraId="77B416BB" w14:textId="77777777" w:rsidR="00135521" w:rsidRPr="00135521" w:rsidRDefault="00135521" w:rsidP="00135521"/>
    <w:p w14:paraId="72B1A4FF" w14:textId="635C0ED2" w:rsidR="00135521" w:rsidRDefault="00135521" w:rsidP="00135521">
      <w:pPr>
        <w:rPr>
          <w:sz w:val="18"/>
          <w:szCs w:val="18"/>
        </w:rPr>
      </w:pPr>
    </w:p>
    <w:p w14:paraId="5DB188A5" w14:textId="77777777" w:rsidR="00135521" w:rsidRPr="00135521" w:rsidRDefault="00135521" w:rsidP="00135521">
      <w:pPr>
        <w:rPr>
          <w:sz w:val="18"/>
          <w:szCs w:val="18"/>
        </w:rPr>
      </w:pPr>
    </w:p>
    <w:p w14:paraId="05AF7665" w14:textId="7E77E6F6" w:rsidR="00135521" w:rsidRDefault="00135521" w:rsidP="00135521">
      <w:pPr>
        <w:keepNext/>
        <w:tabs>
          <w:tab w:val="left" w:pos="360"/>
        </w:tabs>
        <w:spacing w:before="180" w:after="120"/>
        <w:rPr>
          <w:rFonts w:eastAsia="Times New Roman"/>
          <w:b/>
          <w:sz w:val="22"/>
        </w:rPr>
      </w:pPr>
    </w:p>
    <w:p w14:paraId="629DD9A0" w14:textId="77777777" w:rsidR="004C1F72" w:rsidRDefault="004C1F72" w:rsidP="00FB7288">
      <w:pPr>
        <w:rPr>
          <w:rFonts w:eastAsia="Times New Roman"/>
          <w:sz w:val="18"/>
        </w:rPr>
      </w:pPr>
    </w:p>
    <w:p w14:paraId="1ABFFAD1" w14:textId="77777777" w:rsidR="00B36DE6" w:rsidRPr="00B36DE6" w:rsidRDefault="00B36DE6" w:rsidP="00B36DE6">
      <w:pPr>
        <w:keepNext/>
        <w:tabs>
          <w:tab w:val="left" w:pos="360"/>
        </w:tabs>
        <w:spacing w:before="180" w:after="120"/>
        <w:rPr>
          <w:rFonts w:eastAsia="Times New Roman"/>
          <w:b/>
          <w:sz w:val="22"/>
        </w:rPr>
      </w:pPr>
    </w:p>
    <w:p w14:paraId="13CF23E0" w14:textId="77777777" w:rsidR="00FB7288" w:rsidRDefault="00FB7288" w:rsidP="00FB7288">
      <w:pPr>
        <w:rPr>
          <w:rFonts w:eastAsia="Times New Roman"/>
          <w:sz w:val="22"/>
        </w:rPr>
      </w:pPr>
    </w:p>
    <w:p w14:paraId="0C9FFEC7" w14:textId="1F5CE8D8" w:rsidR="00FB7288" w:rsidRDefault="00FB7288" w:rsidP="00FB7288">
      <w:pPr>
        <w:rPr>
          <w:rFonts w:eastAsia="Times New Roman"/>
          <w:sz w:val="22"/>
        </w:rPr>
      </w:pPr>
    </w:p>
    <w:p w14:paraId="4A5D6003" w14:textId="7B39401B" w:rsidR="00E30F3E" w:rsidRDefault="00E30F3E" w:rsidP="00FB7288">
      <w:pPr>
        <w:rPr>
          <w:rFonts w:eastAsia="Times New Roman"/>
          <w:sz w:val="22"/>
        </w:rPr>
      </w:pPr>
    </w:p>
    <w:p w14:paraId="5E5D5706" w14:textId="3DE06DE7" w:rsidR="00E30F3E" w:rsidRDefault="00E30F3E" w:rsidP="00FB7288">
      <w:pPr>
        <w:rPr>
          <w:rFonts w:eastAsia="Times New Roman"/>
          <w:sz w:val="22"/>
        </w:rPr>
      </w:pPr>
    </w:p>
    <w:p w14:paraId="65E4FFE5" w14:textId="1D39F140" w:rsidR="00E30F3E" w:rsidRDefault="00E30F3E" w:rsidP="00FB7288">
      <w:pPr>
        <w:rPr>
          <w:rFonts w:eastAsia="Times New Roman"/>
          <w:sz w:val="22"/>
        </w:rPr>
      </w:pPr>
    </w:p>
    <w:p w14:paraId="52E8DDCB" w14:textId="4A91A1C4" w:rsidR="00E30F3E" w:rsidRDefault="00E30F3E" w:rsidP="00FB7288">
      <w:pPr>
        <w:rPr>
          <w:rFonts w:eastAsia="Times New Roman"/>
          <w:sz w:val="22"/>
        </w:rPr>
      </w:pPr>
    </w:p>
    <w:p w14:paraId="4FF7C10E" w14:textId="6EB622A8" w:rsidR="00E30F3E" w:rsidRDefault="00E30F3E" w:rsidP="00FB7288">
      <w:pPr>
        <w:rPr>
          <w:rFonts w:eastAsia="Times New Roman"/>
          <w:sz w:val="22"/>
        </w:rPr>
      </w:pPr>
    </w:p>
    <w:p w14:paraId="5C5C6870" w14:textId="601F6F9F" w:rsidR="00E30F3E" w:rsidRDefault="00E30F3E" w:rsidP="00FB7288">
      <w:pPr>
        <w:rPr>
          <w:rFonts w:eastAsia="Times New Roman"/>
          <w:sz w:val="22"/>
        </w:rPr>
      </w:pPr>
    </w:p>
    <w:p w14:paraId="310A05EC" w14:textId="6891FC6F" w:rsidR="00E30F3E" w:rsidRDefault="00E30F3E" w:rsidP="00FB7288">
      <w:pPr>
        <w:rPr>
          <w:rFonts w:eastAsia="Times New Roman"/>
          <w:sz w:val="22"/>
        </w:rPr>
      </w:pPr>
    </w:p>
    <w:p w14:paraId="438E1606" w14:textId="1CA8AE7F" w:rsidR="00E30F3E" w:rsidRDefault="00E30F3E" w:rsidP="00FB7288">
      <w:pPr>
        <w:rPr>
          <w:rFonts w:eastAsia="Times New Roman"/>
          <w:sz w:val="22"/>
        </w:rPr>
      </w:pPr>
    </w:p>
    <w:p w14:paraId="0E3B0685" w14:textId="77777777" w:rsidR="0013680E" w:rsidRDefault="0013680E" w:rsidP="00FB7288">
      <w:pPr>
        <w:rPr>
          <w:rFonts w:eastAsia="Times New Roman"/>
          <w:sz w:val="22"/>
        </w:rPr>
      </w:pPr>
    </w:p>
    <w:p w14:paraId="56987D9F" w14:textId="331829EF" w:rsidR="00E30F3E" w:rsidRDefault="00E30F3E" w:rsidP="00FB7288">
      <w:pPr>
        <w:rPr>
          <w:rFonts w:eastAsia="Times New Roman"/>
          <w:sz w:val="22"/>
        </w:rPr>
      </w:pPr>
    </w:p>
    <w:p w14:paraId="410D8240" w14:textId="3E4AB594" w:rsidR="00E30F3E" w:rsidRDefault="00E30F3E" w:rsidP="00FB7288">
      <w:pPr>
        <w:rPr>
          <w:rFonts w:eastAsia="Times New Roman"/>
          <w:sz w:val="22"/>
        </w:rPr>
      </w:pPr>
    </w:p>
    <w:p w14:paraId="5324D0EC" w14:textId="466FC5A0" w:rsidR="00E30F3E" w:rsidRDefault="00E30F3E" w:rsidP="00FB7288">
      <w:pPr>
        <w:rPr>
          <w:rFonts w:eastAsia="Times New Roman"/>
          <w:sz w:val="22"/>
        </w:rPr>
      </w:pPr>
    </w:p>
    <w:p w14:paraId="48FD6770" w14:textId="3C760523" w:rsidR="00E30F3E" w:rsidRDefault="00E30F3E" w:rsidP="00FB7288">
      <w:pPr>
        <w:rPr>
          <w:rFonts w:eastAsia="Times New Roman"/>
          <w:sz w:val="22"/>
        </w:rPr>
      </w:pPr>
    </w:p>
    <w:p w14:paraId="16AFD434" w14:textId="726C831D" w:rsidR="00E30F3E" w:rsidRDefault="00E30F3E" w:rsidP="00FB7288">
      <w:pPr>
        <w:rPr>
          <w:rFonts w:eastAsia="Times New Roman"/>
          <w:sz w:val="22"/>
        </w:rPr>
      </w:pPr>
    </w:p>
    <w:p w14:paraId="6D6AB293" w14:textId="50D44658" w:rsidR="00E30F3E" w:rsidRDefault="00E30F3E" w:rsidP="00FB7288">
      <w:pPr>
        <w:rPr>
          <w:rFonts w:eastAsia="Times New Roman"/>
          <w:sz w:val="22"/>
        </w:rPr>
        <w:sectPr w:rsidR="00E30F3E" w:rsidSect="00FB7288">
          <w:type w:val="continuous"/>
          <w:pgSz w:w="11906" w:h="16838"/>
          <w:pgMar w:top="1588" w:right="1134" w:bottom="1871" w:left="1134" w:header="720" w:footer="720" w:gutter="0"/>
          <w:cols w:num="2" w:space="544"/>
          <w:docGrid w:linePitch="360"/>
        </w:sectPr>
      </w:pPr>
    </w:p>
    <w:p w14:paraId="52C15EC6" w14:textId="75B64B11" w:rsidR="00FB7288" w:rsidRDefault="00FB7288" w:rsidP="00FB7288">
      <w:pPr>
        <w:rPr>
          <w:rFonts w:eastAsia="Times New Roman"/>
          <w:sz w:val="22"/>
        </w:rPr>
      </w:pPr>
    </w:p>
    <w:p w14:paraId="6F739153" w14:textId="77777777" w:rsidR="007979AF" w:rsidRDefault="007979AF" w:rsidP="00FB7288">
      <w:pPr>
        <w:rPr>
          <w:rFonts w:eastAsia="Times New Roman"/>
          <w:sz w:val="22"/>
        </w:rPr>
      </w:pPr>
    </w:p>
    <w:p w14:paraId="3F9B0EE5" w14:textId="77777777" w:rsidR="007979AF" w:rsidRDefault="007979AF" w:rsidP="00FB7288">
      <w:pPr>
        <w:rPr>
          <w:rFonts w:eastAsia="Times New Roman"/>
          <w:sz w:val="22"/>
        </w:rPr>
      </w:pPr>
    </w:p>
    <w:p w14:paraId="3A9736D7" w14:textId="77777777" w:rsidR="007979AF" w:rsidRDefault="007979AF" w:rsidP="00FB7288">
      <w:pPr>
        <w:rPr>
          <w:rFonts w:eastAsia="Times New Roman"/>
          <w:sz w:val="22"/>
        </w:rPr>
      </w:pPr>
    </w:p>
    <w:p w14:paraId="561FB32A" w14:textId="77777777" w:rsidR="007979AF" w:rsidRDefault="007979AF" w:rsidP="00FB7288">
      <w:pPr>
        <w:rPr>
          <w:rFonts w:eastAsia="Times New Roman"/>
          <w:sz w:val="22"/>
        </w:rPr>
      </w:pPr>
    </w:p>
    <w:p w14:paraId="19294307" w14:textId="77777777" w:rsidR="007979AF" w:rsidRDefault="007979AF" w:rsidP="00FB7288">
      <w:pPr>
        <w:rPr>
          <w:rFonts w:eastAsia="Times New Roman"/>
          <w:sz w:val="22"/>
        </w:rPr>
      </w:pPr>
    </w:p>
    <w:p w14:paraId="5EFD252E" w14:textId="77777777" w:rsidR="007979AF" w:rsidRDefault="007979AF" w:rsidP="00FB7288">
      <w:pPr>
        <w:rPr>
          <w:rFonts w:eastAsia="Times New Roman"/>
          <w:sz w:val="22"/>
        </w:rPr>
      </w:pPr>
    </w:p>
    <w:p w14:paraId="3088340C" w14:textId="77777777" w:rsidR="007979AF" w:rsidRDefault="007979AF" w:rsidP="00FB7288">
      <w:pPr>
        <w:rPr>
          <w:rFonts w:eastAsia="Times New Roman"/>
          <w:sz w:val="22"/>
        </w:rPr>
      </w:pPr>
    </w:p>
    <w:p w14:paraId="74417E22" w14:textId="77777777" w:rsidR="007979AF" w:rsidRDefault="007979AF" w:rsidP="00FB7288">
      <w:pPr>
        <w:rPr>
          <w:rFonts w:eastAsia="Times New Roman"/>
          <w:sz w:val="22"/>
        </w:rPr>
      </w:pPr>
    </w:p>
    <w:p w14:paraId="0F90CD06" w14:textId="77777777" w:rsidR="007979AF" w:rsidRDefault="007979AF" w:rsidP="00FB7288">
      <w:pPr>
        <w:rPr>
          <w:rFonts w:eastAsia="Times New Roman"/>
          <w:sz w:val="22"/>
        </w:rPr>
      </w:pPr>
    </w:p>
    <w:p w14:paraId="41161D98" w14:textId="50B3856D" w:rsidR="007979AF" w:rsidRDefault="007979AF" w:rsidP="00FB7288">
      <w:pPr>
        <w:rPr>
          <w:rFonts w:eastAsia="Times New Roman"/>
          <w:sz w:val="22"/>
        </w:rPr>
      </w:pPr>
    </w:p>
    <w:p w14:paraId="12127679" w14:textId="6957CB8F" w:rsidR="0013680E" w:rsidRDefault="0013680E" w:rsidP="00FB7288">
      <w:pPr>
        <w:rPr>
          <w:rFonts w:eastAsia="Times New Roman"/>
          <w:sz w:val="22"/>
        </w:rPr>
      </w:pPr>
    </w:p>
    <w:p w14:paraId="6829115A" w14:textId="0A8B92D3" w:rsidR="0013680E" w:rsidRDefault="0013680E" w:rsidP="00FB7288">
      <w:pPr>
        <w:rPr>
          <w:rFonts w:eastAsia="Times New Roman"/>
          <w:sz w:val="22"/>
        </w:rPr>
      </w:pPr>
    </w:p>
    <w:p w14:paraId="278C5610" w14:textId="4DCE5A23" w:rsidR="0013680E" w:rsidRDefault="0013680E" w:rsidP="00FB7288">
      <w:pPr>
        <w:rPr>
          <w:rFonts w:eastAsia="Times New Roman"/>
          <w:sz w:val="22"/>
        </w:rPr>
      </w:pPr>
    </w:p>
    <w:p w14:paraId="0064BEA5" w14:textId="33F26FD2" w:rsidR="0013680E" w:rsidRDefault="0013680E" w:rsidP="00FB7288">
      <w:pPr>
        <w:rPr>
          <w:rFonts w:eastAsia="Times New Roman"/>
          <w:sz w:val="22"/>
        </w:rPr>
      </w:pPr>
    </w:p>
    <w:p w14:paraId="76B8A7C0" w14:textId="25085E86" w:rsidR="0013680E" w:rsidRDefault="0013680E" w:rsidP="00FB7288">
      <w:pPr>
        <w:rPr>
          <w:rFonts w:eastAsia="Times New Roman"/>
          <w:sz w:val="22"/>
        </w:rPr>
      </w:pPr>
    </w:p>
    <w:p w14:paraId="4D1EF233" w14:textId="373E7F38" w:rsidR="0013680E" w:rsidRDefault="0013680E" w:rsidP="00FB7288">
      <w:pPr>
        <w:rPr>
          <w:rFonts w:eastAsia="Times New Roman"/>
          <w:sz w:val="22"/>
        </w:rPr>
      </w:pPr>
    </w:p>
    <w:p w14:paraId="73A36860" w14:textId="5EE80D54" w:rsidR="0013680E" w:rsidRDefault="0013680E" w:rsidP="00FB7288">
      <w:pPr>
        <w:rPr>
          <w:rFonts w:eastAsia="Times New Roman"/>
          <w:sz w:val="22"/>
        </w:rPr>
      </w:pPr>
    </w:p>
    <w:p w14:paraId="0754436F" w14:textId="46ABACBA" w:rsidR="0013680E" w:rsidRDefault="0013680E" w:rsidP="00FB7288">
      <w:pPr>
        <w:rPr>
          <w:rFonts w:eastAsia="Times New Roman"/>
          <w:sz w:val="22"/>
        </w:rPr>
      </w:pPr>
    </w:p>
    <w:p w14:paraId="430E2646" w14:textId="10DF28F2" w:rsidR="0013680E" w:rsidRDefault="0013680E" w:rsidP="00FB7288">
      <w:pPr>
        <w:rPr>
          <w:rFonts w:eastAsia="Times New Roman"/>
          <w:sz w:val="22"/>
        </w:rPr>
      </w:pPr>
    </w:p>
    <w:p w14:paraId="5C327366" w14:textId="168205B2" w:rsidR="0013680E" w:rsidRDefault="0013680E" w:rsidP="00FB7288">
      <w:pPr>
        <w:rPr>
          <w:rFonts w:eastAsia="Times New Roman"/>
          <w:sz w:val="22"/>
        </w:rPr>
      </w:pPr>
    </w:p>
    <w:p w14:paraId="152137E3" w14:textId="3669B81D" w:rsidR="0013680E" w:rsidRDefault="0013680E" w:rsidP="00FB7288">
      <w:pPr>
        <w:rPr>
          <w:rFonts w:eastAsia="Times New Roman"/>
          <w:sz w:val="22"/>
        </w:rPr>
      </w:pPr>
    </w:p>
    <w:p w14:paraId="10C8F04D" w14:textId="07B7838E" w:rsidR="0013680E" w:rsidRDefault="0013680E" w:rsidP="00FB7288">
      <w:pPr>
        <w:rPr>
          <w:rFonts w:eastAsia="Times New Roman"/>
          <w:sz w:val="22"/>
        </w:rPr>
      </w:pPr>
    </w:p>
    <w:p w14:paraId="263EA04D" w14:textId="4B9868E9" w:rsidR="0013680E" w:rsidRDefault="0013680E" w:rsidP="00FB7288">
      <w:pPr>
        <w:rPr>
          <w:rFonts w:eastAsia="Times New Roman"/>
          <w:sz w:val="22"/>
        </w:rPr>
      </w:pPr>
    </w:p>
    <w:p w14:paraId="30FDA2AA" w14:textId="0D561C71" w:rsidR="0013680E" w:rsidRDefault="0013680E" w:rsidP="00FB7288">
      <w:pPr>
        <w:rPr>
          <w:rFonts w:eastAsia="Times New Roman"/>
          <w:sz w:val="22"/>
        </w:rPr>
      </w:pPr>
    </w:p>
    <w:p w14:paraId="3B8DD5DF" w14:textId="4B52960A" w:rsidR="0013680E" w:rsidRDefault="0013680E" w:rsidP="00FB7288">
      <w:pPr>
        <w:rPr>
          <w:rFonts w:eastAsia="Times New Roman"/>
          <w:sz w:val="22"/>
        </w:rPr>
      </w:pPr>
    </w:p>
    <w:p w14:paraId="3A52E928" w14:textId="19C7701C" w:rsidR="0013680E" w:rsidRDefault="0013680E" w:rsidP="00FB7288">
      <w:pPr>
        <w:rPr>
          <w:rFonts w:eastAsia="Times New Roman"/>
          <w:sz w:val="22"/>
        </w:rPr>
      </w:pPr>
    </w:p>
    <w:p w14:paraId="1324AE14" w14:textId="77777777" w:rsidR="0013680E" w:rsidRDefault="0013680E" w:rsidP="00FB7288">
      <w:pPr>
        <w:rPr>
          <w:rFonts w:eastAsia="Times New Roman"/>
          <w:sz w:val="22"/>
        </w:rPr>
      </w:pPr>
    </w:p>
    <w:p w14:paraId="5595F5BA" w14:textId="77777777" w:rsidR="007979AF" w:rsidRDefault="007979AF" w:rsidP="00FB7288">
      <w:pPr>
        <w:rPr>
          <w:rFonts w:eastAsia="Times New Roman"/>
          <w:sz w:val="22"/>
        </w:rPr>
      </w:pPr>
    </w:p>
    <w:p w14:paraId="7500C2F3" w14:textId="77777777" w:rsidR="007979AF" w:rsidRDefault="007979AF" w:rsidP="00FB7288">
      <w:pPr>
        <w:rPr>
          <w:rFonts w:eastAsia="Times New Roman"/>
          <w:sz w:val="22"/>
        </w:rPr>
      </w:pPr>
    </w:p>
    <w:sectPr w:rsidR="007979AF" w:rsidSect="00E30F3E">
      <w:type w:val="continuous"/>
      <w:pgSz w:w="11906" w:h="16838"/>
      <w:pgMar w:top="1588" w:right="1134" w:bottom="1871" w:left="1134" w:header="720" w:footer="720" w:gutter="0"/>
      <w:cols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79396" w14:textId="77777777" w:rsidR="00C833AB" w:rsidRDefault="00C833AB">
      <w:r>
        <w:separator/>
      </w:r>
    </w:p>
  </w:endnote>
  <w:endnote w:type="continuationSeparator" w:id="0">
    <w:p w14:paraId="1C22B589" w14:textId="77777777" w:rsidR="00C833AB" w:rsidRDefault="00C8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53816"/>
      <w:docPartObj>
        <w:docPartGallery w:val="Page Numbers (Bottom of Page)"/>
        <w:docPartUnique/>
      </w:docPartObj>
    </w:sdtPr>
    <w:sdtContent>
      <w:p w14:paraId="5DBEB5A9" w14:textId="1419244F" w:rsidR="00663557" w:rsidRDefault="00663557">
        <w:pPr>
          <w:pStyle w:val="AltBilgi"/>
          <w:jc w:val="center"/>
        </w:pPr>
        <w:r>
          <w:fldChar w:fldCharType="begin"/>
        </w:r>
        <w:r>
          <w:instrText>PAGE   \* MERGEFORMAT</w:instrText>
        </w:r>
        <w:r>
          <w:fldChar w:fldCharType="separate"/>
        </w:r>
        <w:r>
          <w:t>2</w:t>
        </w:r>
        <w:r>
          <w:fldChar w:fldCharType="end"/>
        </w:r>
      </w:p>
    </w:sdtContent>
  </w:sdt>
  <w:p w14:paraId="5FCF9716" w14:textId="77777777" w:rsidR="00663557" w:rsidRDefault="0066355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5FB2D" w14:textId="77777777" w:rsidR="00C833AB" w:rsidRDefault="00C833AB">
      <w:r>
        <w:separator/>
      </w:r>
    </w:p>
  </w:footnote>
  <w:footnote w:type="continuationSeparator" w:id="0">
    <w:p w14:paraId="6C2F5ED9" w14:textId="77777777" w:rsidR="00C833AB" w:rsidRDefault="00C8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502"/>
        </w:tabs>
        <w:ind w:left="142"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9C38C7"/>
    <w:multiLevelType w:val="multilevel"/>
    <w:tmpl w:val="EE0AA9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33E2A48"/>
    <w:multiLevelType w:val="multilevel"/>
    <w:tmpl w:val="B09CE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C0098"/>
    <w:multiLevelType w:val="multilevel"/>
    <w:tmpl w:val="0C80D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3B55E0E"/>
    <w:multiLevelType w:val="hybridMultilevel"/>
    <w:tmpl w:val="2A08E2E8"/>
    <w:lvl w:ilvl="0" w:tplc="7A68742C">
      <w:start w:val="1"/>
      <w:numFmt w:val="decimal"/>
      <w:lvlText w:val="[%1]"/>
      <w:lvlJc w:val="left"/>
      <w:pPr>
        <w:ind w:left="748" w:hanging="360"/>
      </w:pPr>
      <w:rPr>
        <w:rFonts w:hint="default"/>
      </w:rPr>
    </w:lvl>
    <w:lvl w:ilvl="1" w:tplc="041F0019" w:tentative="1">
      <w:start w:val="1"/>
      <w:numFmt w:val="lowerLetter"/>
      <w:lvlText w:val="%2."/>
      <w:lvlJc w:val="left"/>
      <w:pPr>
        <w:ind w:left="1468" w:hanging="360"/>
      </w:pPr>
    </w:lvl>
    <w:lvl w:ilvl="2" w:tplc="041F001B" w:tentative="1">
      <w:start w:val="1"/>
      <w:numFmt w:val="lowerRoman"/>
      <w:lvlText w:val="%3."/>
      <w:lvlJc w:val="right"/>
      <w:pPr>
        <w:ind w:left="2188" w:hanging="180"/>
      </w:pPr>
    </w:lvl>
    <w:lvl w:ilvl="3" w:tplc="041F000F" w:tentative="1">
      <w:start w:val="1"/>
      <w:numFmt w:val="decimal"/>
      <w:lvlText w:val="%4."/>
      <w:lvlJc w:val="left"/>
      <w:pPr>
        <w:ind w:left="2908" w:hanging="360"/>
      </w:pPr>
    </w:lvl>
    <w:lvl w:ilvl="4" w:tplc="041F0019" w:tentative="1">
      <w:start w:val="1"/>
      <w:numFmt w:val="lowerLetter"/>
      <w:lvlText w:val="%5."/>
      <w:lvlJc w:val="left"/>
      <w:pPr>
        <w:ind w:left="3628" w:hanging="360"/>
      </w:pPr>
    </w:lvl>
    <w:lvl w:ilvl="5" w:tplc="041F001B" w:tentative="1">
      <w:start w:val="1"/>
      <w:numFmt w:val="lowerRoman"/>
      <w:lvlText w:val="%6."/>
      <w:lvlJc w:val="right"/>
      <w:pPr>
        <w:ind w:left="4348" w:hanging="180"/>
      </w:pPr>
    </w:lvl>
    <w:lvl w:ilvl="6" w:tplc="041F000F" w:tentative="1">
      <w:start w:val="1"/>
      <w:numFmt w:val="decimal"/>
      <w:lvlText w:val="%7."/>
      <w:lvlJc w:val="left"/>
      <w:pPr>
        <w:ind w:left="5068" w:hanging="360"/>
      </w:pPr>
    </w:lvl>
    <w:lvl w:ilvl="7" w:tplc="041F0019" w:tentative="1">
      <w:start w:val="1"/>
      <w:numFmt w:val="lowerLetter"/>
      <w:lvlText w:val="%8."/>
      <w:lvlJc w:val="left"/>
      <w:pPr>
        <w:ind w:left="5788" w:hanging="360"/>
      </w:pPr>
    </w:lvl>
    <w:lvl w:ilvl="8" w:tplc="041F001B" w:tentative="1">
      <w:start w:val="1"/>
      <w:numFmt w:val="lowerRoman"/>
      <w:lvlText w:val="%9."/>
      <w:lvlJc w:val="right"/>
      <w:pPr>
        <w:ind w:left="650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0"/>
  </w:num>
  <w:num w:numId="9">
    <w:abstractNumId w:val="0"/>
  </w:num>
  <w:num w:numId="10">
    <w:abstractNumId w:val="1"/>
  </w:num>
  <w:num w:numId="11">
    <w:abstractNumId w:val="0"/>
  </w:num>
  <w:num w:numId="12">
    <w:abstractNumId w:val="6"/>
  </w:num>
  <w:num w:numId="13">
    <w:abstractNumId w:val="9"/>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9F7F39"/>
    <w:rsid w:val="000072E6"/>
    <w:rsid w:val="00007925"/>
    <w:rsid w:val="000579AB"/>
    <w:rsid w:val="00072DCC"/>
    <w:rsid w:val="00075C6B"/>
    <w:rsid w:val="000C23F7"/>
    <w:rsid w:val="00104E65"/>
    <w:rsid w:val="00135521"/>
    <w:rsid w:val="0013680E"/>
    <w:rsid w:val="001758FB"/>
    <w:rsid w:val="001C0F08"/>
    <w:rsid w:val="001C3223"/>
    <w:rsid w:val="00273E51"/>
    <w:rsid w:val="00286052"/>
    <w:rsid w:val="00295F94"/>
    <w:rsid w:val="00325CA2"/>
    <w:rsid w:val="00371B5A"/>
    <w:rsid w:val="003975A2"/>
    <w:rsid w:val="003B4FFD"/>
    <w:rsid w:val="0047374B"/>
    <w:rsid w:val="00477AC9"/>
    <w:rsid w:val="004A1506"/>
    <w:rsid w:val="004B011D"/>
    <w:rsid w:val="004C1F72"/>
    <w:rsid w:val="004D35E6"/>
    <w:rsid w:val="00511C6D"/>
    <w:rsid w:val="00522011"/>
    <w:rsid w:val="00577050"/>
    <w:rsid w:val="00587629"/>
    <w:rsid w:val="005D22C7"/>
    <w:rsid w:val="00653CCF"/>
    <w:rsid w:val="00663557"/>
    <w:rsid w:val="00675417"/>
    <w:rsid w:val="006B034B"/>
    <w:rsid w:val="00703D1F"/>
    <w:rsid w:val="00721091"/>
    <w:rsid w:val="00753CB4"/>
    <w:rsid w:val="00773511"/>
    <w:rsid w:val="007979AF"/>
    <w:rsid w:val="00805C8A"/>
    <w:rsid w:val="008620C0"/>
    <w:rsid w:val="0087691A"/>
    <w:rsid w:val="008D4F61"/>
    <w:rsid w:val="008F6278"/>
    <w:rsid w:val="009223DB"/>
    <w:rsid w:val="0095596A"/>
    <w:rsid w:val="00962A1B"/>
    <w:rsid w:val="009C54DE"/>
    <w:rsid w:val="009F7F39"/>
    <w:rsid w:val="00A25C9C"/>
    <w:rsid w:val="00A8634F"/>
    <w:rsid w:val="00AB40E7"/>
    <w:rsid w:val="00B20CB8"/>
    <w:rsid w:val="00B338A0"/>
    <w:rsid w:val="00B36DE6"/>
    <w:rsid w:val="00B45E1A"/>
    <w:rsid w:val="00B47CCD"/>
    <w:rsid w:val="00B600C5"/>
    <w:rsid w:val="00B82FD5"/>
    <w:rsid w:val="00BB2A27"/>
    <w:rsid w:val="00BC76B1"/>
    <w:rsid w:val="00BE0D80"/>
    <w:rsid w:val="00C36872"/>
    <w:rsid w:val="00C61B34"/>
    <w:rsid w:val="00C833AB"/>
    <w:rsid w:val="00D53D42"/>
    <w:rsid w:val="00D74694"/>
    <w:rsid w:val="00DE0D19"/>
    <w:rsid w:val="00DF6151"/>
    <w:rsid w:val="00E30F3E"/>
    <w:rsid w:val="00E67E36"/>
    <w:rsid w:val="00EC0FFA"/>
    <w:rsid w:val="00F30BC0"/>
    <w:rsid w:val="00F45BE0"/>
    <w:rsid w:val="00F6513E"/>
    <w:rsid w:val="00F912C8"/>
    <w:rsid w:val="00FA4F07"/>
    <w:rsid w:val="00FB72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0F291FF2"/>
  <w15:docId w15:val="{C740D46E-8599-4DCA-A250-AC49B9FCD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eastAsia="MS Mincho"/>
      <w:lang w:val="tr-TR" w:eastAsia="zh-CN"/>
    </w:rPr>
  </w:style>
  <w:style w:type="paragraph" w:styleId="Balk1">
    <w:name w:val="heading 1"/>
    <w:basedOn w:val="Normal"/>
    <w:next w:val="Normal"/>
    <w:qFormat/>
    <w:pPr>
      <w:keepNext/>
      <w:numPr>
        <w:numId w:val="1"/>
      </w:numPr>
      <w:spacing w:before="180" w:after="120"/>
      <w:jc w:val="center"/>
      <w:outlineLvl w:val="0"/>
    </w:pPr>
    <w:rPr>
      <w:b/>
      <w:bCs/>
      <w:sz w:val="22"/>
      <w:szCs w:val="22"/>
    </w:rPr>
  </w:style>
  <w:style w:type="paragraph" w:styleId="Balk2">
    <w:name w:val="heading 2"/>
    <w:basedOn w:val="Normal"/>
    <w:next w:val="Normal"/>
    <w:qFormat/>
    <w:pPr>
      <w:keepNext/>
      <w:numPr>
        <w:ilvl w:val="1"/>
        <w:numId w:val="1"/>
      </w:numPr>
      <w:spacing w:before="180" w:after="120"/>
      <w:outlineLvl w:val="1"/>
    </w:pPr>
    <w:rPr>
      <w:b/>
      <w:bCs/>
      <w:sz w:val="18"/>
      <w:szCs w:val="18"/>
    </w:rPr>
  </w:style>
  <w:style w:type="paragraph" w:styleId="Balk3">
    <w:name w:val="heading 3"/>
    <w:basedOn w:val="Normal"/>
    <w:next w:val="Normal"/>
    <w:qFormat/>
    <w:pPr>
      <w:keepNext/>
      <w:numPr>
        <w:ilvl w:val="2"/>
        <w:numId w:val="1"/>
      </w:numPr>
      <w:spacing w:before="180" w:after="120"/>
      <w:outlineLvl w:val="2"/>
    </w:pPr>
    <w:rPr>
      <w:i/>
      <w:iCs/>
      <w:sz w:val="18"/>
      <w:szCs w:val="18"/>
    </w:rPr>
  </w:style>
  <w:style w:type="paragraph" w:styleId="Balk4">
    <w:name w:val="heading 4"/>
    <w:basedOn w:val="Normal"/>
    <w:next w:val="Normal"/>
    <w:qFormat/>
    <w:pPr>
      <w:keepNext/>
      <w:numPr>
        <w:ilvl w:val="3"/>
        <w:numId w:val="1"/>
      </w:numPr>
      <w:spacing w:before="240" w:after="60"/>
      <w:outlineLvl w:val="3"/>
    </w:pPr>
    <w:rPr>
      <w:b/>
      <w:bCs/>
      <w:i/>
      <w:iCs/>
      <w:sz w:val="18"/>
      <w:szCs w:val="18"/>
    </w:rPr>
  </w:style>
  <w:style w:type="paragraph" w:styleId="Balk5">
    <w:name w:val="heading 5"/>
    <w:basedOn w:val="Normal"/>
    <w:next w:val="Normal"/>
    <w:qFormat/>
    <w:pPr>
      <w:numPr>
        <w:ilvl w:val="4"/>
        <w:numId w:val="1"/>
      </w:numPr>
      <w:spacing w:before="240" w:after="60"/>
      <w:outlineLvl w:val="4"/>
    </w:pPr>
    <w:rPr>
      <w:sz w:val="18"/>
      <w:szCs w:val="18"/>
    </w:rPr>
  </w:style>
  <w:style w:type="paragraph" w:styleId="Balk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pPr>
      <w:numPr>
        <w:ilvl w:val="6"/>
        <w:numId w:val="1"/>
      </w:numPr>
      <w:spacing w:before="240" w:after="60"/>
      <w:outlineLvl w:val="6"/>
    </w:pPr>
    <w:rPr>
      <w:rFonts w:ascii="Arial" w:hAnsi="Arial" w:cs="Arial"/>
    </w:rPr>
  </w:style>
  <w:style w:type="paragraph" w:styleId="Balk8">
    <w:name w:val="heading 8"/>
    <w:basedOn w:val="Normal"/>
    <w:next w:val="Normal"/>
    <w:qFormat/>
    <w:pPr>
      <w:numPr>
        <w:ilvl w:val="7"/>
        <w:numId w:val="1"/>
      </w:numPr>
      <w:spacing w:before="240" w:after="60"/>
      <w:outlineLvl w:val="7"/>
    </w:pPr>
    <w:rPr>
      <w:rFonts w:ascii="Arial" w:hAnsi="Arial" w:cs="Arial"/>
      <w:i/>
      <w:iCs/>
    </w:rPr>
  </w:style>
  <w:style w:type="paragraph" w:styleId="Balk9">
    <w:name w:val="heading 9"/>
    <w:basedOn w:val="Normal"/>
    <w:next w:val="Normal"/>
    <w:qFormat/>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VarsaylanParagrafYazTipi1">
    <w:name w:val="Varsayılan Paragraf Yazı Tipi1"/>
  </w:style>
  <w:style w:type="character" w:customStyle="1" w:styleId="EndnoteCharacters">
    <w:name w:val="Endnote Characters"/>
    <w:basedOn w:val="VarsaylanParagrafYazTipi1"/>
    <w:rPr>
      <w:vertAlign w:val="superscript"/>
    </w:rPr>
  </w:style>
  <w:style w:type="character" w:customStyle="1" w:styleId="FootnoteCharacters">
    <w:name w:val="Footnote Characters"/>
    <w:basedOn w:val="VarsaylanParagrafYazTipi1"/>
    <w:rPr>
      <w:vertAlign w:val="superscript"/>
    </w:rPr>
  </w:style>
  <w:style w:type="character" w:customStyle="1" w:styleId="Superscript">
    <w:name w:val="Superscript"/>
    <w:rPr>
      <w:vertAlign w:val="superscript"/>
    </w:rPr>
  </w:style>
  <w:style w:type="character" w:styleId="Vurgu">
    <w:name w:val="Emphasis"/>
    <w:basedOn w:val="VarsaylanParagrafYazTipi1"/>
    <w:qFormat/>
    <w:rPr>
      <w:i/>
      <w:iCs/>
    </w:rPr>
  </w:style>
  <w:style w:type="character" w:customStyle="1" w:styleId="AklamaBavurusu1">
    <w:name w:val="Açıklama Başvurusu1"/>
    <w:basedOn w:val="VarsaylanParagrafYazTipi1"/>
    <w:rPr>
      <w:sz w:val="16"/>
      <w:szCs w:val="16"/>
    </w:rPr>
  </w:style>
  <w:style w:type="character" w:styleId="Kpr">
    <w:name w:val="Hyperlink"/>
    <w:basedOn w:val="VarsaylanParagrafYazTipi1"/>
    <w:rPr>
      <w:color w:val="0000FF"/>
      <w:u w:val="single"/>
    </w:rPr>
  </w:style>
  <w:style w:type="character" w:styleId="zlenenKpr">
    <w:name w:val="FollowedHyperlink"/>
    <w:basedOn w:val="VarsaylanParagrafYazTipi1"/>
    <w:rPr>
      <w:color w:val="800080"/>
      <w:u w:val="single"/>
    </w:rPr>
  </w:style>
  <w:style w:type="paragraph" w:customStyle="1" w:styleId="Heading">
    <w:name w:val="Heading"/>
    <w:basedOn w:val="Normal"/>
    <w:next w:val="GvdeMetni"/>
    <w:pPr>
      <w:keepNext/>
      <w:spacing w:before="240" w:after="120"/>
    </w:pPr>
    <w:rPr>
      <w:rFonts w:ascii="Liberation Sans" w:eastAsia="DejaVu Sans" w:hAnsi="Liberation Sans" w:cs="DejaVu Sans"/>
      <w:sz w:val="28"/>
      <w:szCs w:val="28"/>
    </w:rPr>
  </w:style>
  <w:style w:type="paragraph" w:styleId="GvdeMetni">
    <w:name w:val="Body Text"/>
    <w:basedOn w:val="Normal"/>
    <w:pPr>
      <w:spacing w:after="120"/>
    </w:pPr>
  </w:style>
  <w:style w:type="paragraph" w:styleId="Liste">
    <w:name w:val="List"/>
    <w:basedOn w:val="GvdeMetni"/>
  </w:style>
  <w:style w:type="paragraph" w:styleId="ResimYazs">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klamaMetni1">
    <w:name w:val="Açıklama Metni1"/>
    <w:basedOn w:val="Normal"/>
  </w:style>
  <w:style w:type="paragraph" w:customStyle="1" w:styleId="FootnoteBase">
    <w:name w:val="Footnote Base"/>
    <w:basedOn w:val="Normal"/>
    <w:pPr>
      <w:tabs>
        <w:tab w:val="left" w:pos="187"/>
      </w:tabs>
      <w:spacing w:line="220" w:lineRule="exact"/>
      <w:ind w:left="187" w:hanging="187"/>
    </w:pPr>
    <w:rPr>
      <w:sz w:val="18"/>
      <w:szCs w:val="18"/>
    </w:rPr>
  </w:style>
  <w:style w:type="paragraph" w:customStyle="1" w:styleId="ResimYazs1">
    <w:name w:val="Resim Yazısı1"/>
    <w:basedOn w:val="Normal"/>
    <w:next w:val="Normal"/>
    <w:pPr>
      <w:spacing w:before="120" w:after="240"/>
      <w:ind w:left="289" w:right="289"/>
    </w:pPr>
    <w:rPr>
      <w:i/>
      <w:iCs/>
      <w:sz w:val="18"/>
      <w:szCs w:val="18"/>
    </w:rPr>
  </w:style>
  <w:style w:type="paragraph" w:customStyle="1" w:styleId="Picture">
    <w:name w:val="Picture"/>
    <w:basedOn w:val="Normal"/>
    <w:next w:val="ResimYazs1"/>
    <w:pPr>
      <w:keepNext/>
      <w:spacing w:before="200" w:after="60"/>
      <w:ind w:right="43"/>
      <w:jc w:val="center"/>
    </w:pPr>
    <w:rPr>
      <w:sz w:val="18"/>
      <w:szCs w:val="18"/>
    </w:rPr>
  </w:style>
  <w:style w:type="paragraph" w:customStyle="1" w:styleId="URL">
    <w:name w:val="URL"/>
    <w:basedOn w:val="Normal"/>
    <w:rPr>
      <w:rFonts w:ascii="Courier" w:hAnsi="Courier" w:cs="Courier"/>
      <w:lang w:val="en-GB"/>
    </w:rPr>
  </w:style>
  <w:style w:type="paragraph" w:styleId="AltBilgi">
    <w:name w:val="footer"/>
    <w:basedOn w:val="Normal"/>
    <w:link w:val="AltBilgiChar"/>
    <w:uiPriority w:val="99"/>
    <w:pPr>
      <w:tabs>
        <w:tab w:val="center" w:pos="4320"/>
        <w:tab w:val="right" w:pos="8640"/>
      </w:tabs>
    </w:pPr>
  </w:style>
  <w:style w:type="paragraph" w:styleId="DipnotMetni">
    <w:name w:val="footnote text"/>
    <w:basedOn w:val="Normal"/>
  </w:style>
  <w:style w:type="paragraph" w:customStyle="1" w:styleId="MakroMetni1">
    <w:name w:val="Makro Metni1"/>
    <w:basedOn w:val="Normal"/>
    <w:pPr>
      <w:spacing w:after="120"/>
      <w:ind w:right="45"/>
    </w:pPr>
    <w:rPr>
      <w:rFonts w:ascii="Courier New" w:hAnsi="Courier New" w:cs="Courier New"/>
      <w:sz w:val="18"/>
      <w:szCs w:val="18"/>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1"/>
      <w:sz w:val="36"/>
      <w:szCs w:val="36"/>
    </w:rPr>
  </w:style>
  <w:style w:type="paragraph" w:styleId="GvdeMetniGirintisi">
    <w:name w:val="Body Text Indent"/>
    <w:basedOn w:val="Normal"/>
    <w:pPr>
      <w:numPr>
        <w:numId w:val="2"/>
      </w:numPr>
      <w:spacing w:after="120"/>
      <w:ind w:right="45"/>
    </w:pPr>
    <w:rPr>
      <w:sz w:val="18"/>
      <w:szCs w:val="18"/>
    </w:rPr>
  </w:style>
  <w:style w:type="paragraph" w:customStyle="1" w:styleId="BodyTextKeep">
    <w:name w:val="Body Text Keep"/>
    <w:basedOn w:val="Normal"/>
    <w:pPr>
      <w:keepNext/>
      <w:ind w:right="45"/>
    </w:pPr>
    <w:rPr>
      <w:sz w:val="18"/>
      <w:szCs w:val="18"/>
    </w:rPr>
  </w:style>
  <w:style w:type="paragraph" w:customStyle="1" w:styleId="Address">
    <w:name w:val="Address"/>
    <w:basedOn w:val="Normal"/>
    <w:pPr>
      <w:keepLines/>
      <w:ind w:right="4320"/>
    </w:pPr>
    <w:rPr>
      <w:sz w:val="18"/>
      <w:szCs w:val="18"/>
    </w:rPr>
  </w:style>
  <w:style w:type="paragraph" w:customStyle="1" w:styleId="Reference">
    <w:name w:val="Reference"/>
    <w:basedOn w:val="Normal"/>
    <w:pPr>
      <w:numPr>
        <w:numId w:val="5"/>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numPr>
        <w:numId w:val="6"/>
      </w:numPr>
      <w:ind w:right="288"/>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4"/>
      </w:numPr>
      <w:ind w:left="0" w:right="288" w:firstLine="0"/>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stBilgi">
    <w:name w:val="header"/>
    <w:basedOn w:val="Normal"/>
    <w:pPr>
      <w:tabs>
        <w:tab w:val="center" w:pos="4153"/>
        <w:tab w:val="right" w:pos="8306"/>
      </w:tabs>
    </w:pPr>
  </w:style>
  <w:style w:type="paragraph" w:customStyle="1" w:styleId="Tablecaption">
    <w:name w:val="Table caption"/>
    <w:basedOn w:val="ResimYazs1"/>
    <w:pPr>
      <w:spacing w:before="220" w:after="180"/>
      <w:jc w:val="center"/>
    </w:pPr>
    <w:rPr>
      <w:i w:val="0"/>
      <w:iCs w:val="0"/>
    </w:rPr>
  </w:style>
  <w:style w:type="paragraph" w:styleId="BalonMetni">
    <w:name w:val="Balloon Text"/>
    <w:basedOn w:val="Normal"/>
    <w:rPr>
      <w:rFonts w:ascii="Tahoma" w:hAnsi="Tahoma" w:cs="Tahoma"/>
      <w:sz w:val="16"/>
      <w:szCs w:val="16"/>
    </w:rPr>
  </w:style>
  <w:style w:type="paragraph" w:customStyle="1" w:styleId="Figurecaption">
    <w:name w:val="Figure caption"/>
    <w:basedOn w:val="Tablecaption"/>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0">
    <w:name w:val="c0"/>
    <w:basedOn w:val="Normal"/>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Pr>
      <w:color w:val="808080"/>
    </w:rPr>
  </w:style>
  <w:style w:type="paragraph" w:styleId="ListeParagraf">
    <w:name w:val="List Paragraph"/>
    <w:basedOn w:val="Normal"/>
    <w:uiPriority w:val="34"/>
    <w:qFormat/>
    <w:rsid w:val="00B36DE6"/>
    <w:pPr>
      <w:ind w:left="720"/>
      <w:contextualSpacing/>
    </w:pPr>
  </w:style>
  <w:style w:type="character" w:styleId="zmlenmeyenBahsetme">
    <w:name w:val="Unresolved Mention"/>
    <w:basedOn w:val="VarsaylanParagrafYazTipi"/>
    <w:uiPriority w:val="99"/>
    <w:semiHidden/>
    <w:unhideWhenUsed/>
    <w:rsid w:val="00371B5A"/>
    <w:rPr>
      <w:color w:val="605E5C"/>
      <w:shd w:val="clear" w:color="auto" w:fill="E1DFDD"/>
    </w:rPr>
  </w:style>
  <w:style w:type="character" w:customStyle="1" w:styleId="AltBilgiChar">
    <w:name w:val="Alt Bilgi Char"/>
    <w:basedOn w:val="VarsaylanParagrafYazTipi"/>
    <w:link w:val="AltBilgi"/>
    <w:uiPriority w:val="99"/>
    <w:rsid w:val="00663557"/>
    <w:rPr>
      <w:rFonts w:eastAsia="MS Mincho"/>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1669">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59463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mingalgorithms.com/algorithm/yuv-to-rgb?lang=C%23" TargetMode="External"/><Relationship Id="rId5" Type="http://schemas.openxmlformats.org/officeDocument/2006/relationships/footnotes" Target="footnotes.xml"/><Relationship Id="rId10" Type="http://schemas.openxmlformats.org/officeDocument/2006/relationships/hyperlink" Target="https://en.wikipedia.org/wiki/YUV"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184</TotalTime>
  <Pages>3</Pages>
  <Words>641</Words>
  <Characters>3658</Characters>
  <Application>Microsoft Office Word</Application>
  <DocSecurity>0</DocSecurity>
  <Lines>30</Lines>
  <Paragraphs>8</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Ali Çakırer</cp:lastModifiedBy>
  <cp:revision>7</cp:revision>
  <cp:lastPrinted>2007-11-28T13:58:00Z</cp:lastPrinted>
  <dcterms:created xsi:type="dcterms:W3CDTF">2018-11-29T12:33:00Z</dcterms:created>
  <dcterms:modified xsi:type="dcterms:W3CDTF">2018-12-27T23:56:00Z</dcterms:modified>
</cp:coreProperties>
</file>